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ivdocumentsectionname-mainfirstparagraph"/>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20"/>
        <w:gridCol w:w="12236"/>
      </w:tblGrid>
      <w:tr w:rsidR="00555D1A" w14:paraId="23D8FC31" w14:textId="77777777">
        <w:trPr>
          <w:tblCellSpacing w:w="0" w:type="dxa"/>
        </w:trPr>
        <w:tc>
          <w:tcPr>
            <w:tcW w:w="4" w:type="dxa"/>
            <w:shd w:val="clear" w:color="auto" w:fill="576D7B"/>
            <w:tcMar>
              <w:top w:w="0" w:type="dxa"/>
              <w:left w:w="0" w:type="dxa"/>
              <w:bottom w:w="0" w:type="dxa"/>
              <w:right w:w="0" w:type="dxa"/>
            </w:tcMar>
            <w:hideMark/>
          </w:tcPr>
          <w:p w14:paraId="421392C0" w14:textId="77777777" w:rsidR="00555D1A" w:rsidRDefault="00555D1A">
            <w:pPr>
              <w:rPr>
                <w:rFonts w:ascii="Saira" w:eastAsia="Saira" w:hAnsi="Saira" w:cs="Saira"/>
                <w:color w:val="020303"/>
                <w:sz w:val="20"/>
                <w:szCs w:val="20"/>
              </w:rPr>
            </w:pPr>
          </w:p>
        </w:tc>
        <w:tc>
          <w:tcPr>
            <w:tcW w:w="12236" w:type="dxa"/>
            <w:shd w:val="clear" w:color="auto" w:fill="576D7B"/>
            <w:tcMar>
              <w:top w:w="840" w:type="dxa"/>
              <w:left w:w="0" w:type="dxa"/>
              <w:bottom w:w="0" w:type="dxa"/>
              <w:right w:w="0" w:type="dxa"/>
            </w:tcMar>
            <w:hideMark/>
          </w:tcPr>
          <w:p w14:paraId="03F1B6C8" w14:textId="77777777" w:rsidR="00555D1A" w:rsidRDefault="003F54B4">
            <w:pPr>
              <w:pStyle w:val="divdocumentnamediv"/>
              <w:spacing w:line="800" w:lineRule="exact"/>
              <w:ind w:left="120" w:right="120"/>
              <w:jc w:val="center"/>
              <w:rPr>
                <w:rStyle w:val="divdocumentname"/>
                <w:rFonts w:ascii="Saira" w:eastAsia="Saira" w:hAnsi="Saira" w:cs="Saira"/>
                <w:b/>
                <w:bCs/>
                <w:caps/>
                <w:color w:val="FFFFFF"/>
                <w:spacing w:val="10"/>
                <w:shd w:val="clear" w:color="auto" w:fill="auto"/>
              </w:rPr>
            </w:pPr>
            <w:r>
              <w:rPr>
                <w:rStyle w:val="span"/>
                <w:rFonts w:ascii="Saira" w:eastAsia="Saira" w:hAnsi="Saira" w:cs="Saira"/>
                <w:b/>
                <w:bCs/>
                <w:caps/>
                <w:color w:val="FFFFFF"/>
                <w:spacing w:val="10"/>
                <w:sz w:val="80"/>
                <w:szCs w:val="80"/>
              </w:rPr>
              <w:t>Jason</w:t>
            </w:r>
            <w:r>
              <w:rPr>
                <w:rStyle w:val="divdocumentname"/>
                <w:rFonts w:ascii="Saira" w:eastAsia="Saira" w:hAnsi="Saira" w:cs="Saira"/>
                <w:b/>
                <w:bCs/>
                <w:caps/>
                <w:color w:val="FFFFFF"/>
                <w:spacing w:val="10"/>
                <w:shd w:val="clear" w:color="auto" w:fill="auto"/>
              </w:rPr>
              <w:t xml:space="preserve"> </w:t>
            </w:r>
            <w:r>
              <w:rPr>
                <w:rStyle w:val="span"/>
                <w:rFonts w:ascii="Saira" w:eastAsia="Saira" w:hAnsi="Saira" w:cs="Saira"/>
                <w:b/>
                <w:bCs/>
                <w:caps/>
                <w:color w:val="FFFFFF"/>
                <w:spacing w:val="10"/>
                <w:sz w:val="80"/>
                <w:szCs w:val="80"/>
              </w:rPr>
              <w:t>Lewis</w:t>
            </w:r>
          </w:p>
          <w:p w14:paraId="6AFDC0C3" w14:textId="77777777" w:rsidR="00555D1A" w:rsidRDefault="003F54B4">
            <w:pPr>
              <w:pStyle w:val="divdocumentdivaddressdiv"/>
              <w:pBdr>
                <w:top w:val="none" w:sz="0" w:space="15" w:color="auto"/>
                <w:left w:val="none" w:sz="0" w:space="6" w:color="auto"/>
                <w:right w:val="none" w:sz="0" w:space="6" w:color="auto"/>
              </w:pBdr>
              <w:spacing w:after="100" w:line="245" w:lineRule="atLeast"/>
              <w:ind w:left="140" w:right="140"/>
              <w:jc w:val="center"/>
              <w:rPr>
                <w:rStyle w:val="divdocumentaddress"/>
                <w:rFonts w:ascii="Saira" w:eastAsia="Saira" w:hAnsi="Saira" w:cs="Saira"/>
              </w:rPr>
            </w:pPr>
            <w:r>
              <w:rPr>
                <w:rStyle w:val="divdocumentsprtr"/>
                <w:rFonts w:ascii="Saira" w:eastAsia="Saira" w:hAnsi="Saira" w:cs="Saira"/>
                <w:color w:val="FFFFFF"/>
                <w:sz w:val="20"/>
                <w:szCs w:val="20"/>
              </w:rPr>
              <w:t xml:space="preserve">   </w:t>
            </w:r>
            <w:r>
              <w:rPr>
                <w:rStyle w:val="divdocumentsprtr"/>
                <w:rFonts w:ascii="Saira" w:eastAsia="Saira" w:hAnsi="Saira" w:cs="Saira"/>
                <w:noProof/>
                <w:color w:val="FFFFFF"/>
                <w:sz w:val="20"/>
                <w:szCs w:val="20"/>
              </w:rPr>
              <w:drawing>
                <wp:inline distT="0" distB="0" distL="0" distR="0" wp14:anchorId="687E6737" wp14:editId="544A90AE">
                  <wp:extent cx="64041" cy="64083"/>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a:stretch>
                            <a:fillRect/>
                          </a:stretch>
                        </pic:blipFill>
                        <pic:spPr>
                          <a:xfrm>
                            <a:off x="0" y="0"/>
                            <a:ext cx="64041" cy="64083"/>
                          </a:xfrm>
                          <a:prstGeom prst="rect">
                            <a:avLst/>
                          </a:prstGeom>
                        </pic:spPr>
                      </pic:pic>
                    </a:graphicData>
                  </a:graphic>
                </wp:inline>
              </w:drawing>
            </w:r>
            <w:r>
              <w:rPr>
                <w:rStyle w:val="divdocumentsprtr"/>
                <w:rFonts w:ascii="Saira" w:eastAsia="Saira" w:hAnsi="Saira" w:cs="Saira"/>
                <w:color w:val="FFFFFF"/>
                <w:sz w:val="20"/>
                <w:szCs w:val="20"/>
              </w:rPr>
              <w:t>  </w:t>
            </w:r>
            <w:r>
              <w:rPr>
                <w:rStyle w:val="divdocumentaddress"/>
                <w:rFonts w:ascii="Saira" w:eastAsia="Saira" w:hAnsi="Saira" w:cs="Saira"/>
              </w:rPr>
              <w:t xml:space="preserve"> </w:t>
            </w:r>
            <w:r>
              <w:rPr>
                <w:rStyle w:val="span"/>
                <w:rFonts w:ascii="Saira" w:eastAsia="Saira" w:hAnsi="Saira" w:cs="Saira"/>
                <w:color w:val="FFFFFF"/>
                <w:sz w:val="20"/>
                <w:szCs w:val="20"/>
              </w:rPr>
              <w:t xml:space="preserve">Lancaster, SC 29720 </w:t>
            </w:r>
            <w:r>
              <w:rPr>
                <w:rStyle w:val="divdocumentsprtr"/>
                <w:rFonts w:ascii="Saira" w:eastAsia="Saira" w:hAnsi="Saira" w:cs="Saira"/>
                <w:color w:val="FFFFFF"/>
                <w:sz w:val="20"/>
                <w:szCs w:val="20"/>
              </w:rPr>
              <w:t xml:space="preserve">  </w:t>
            </w:r>
            <w:r>
              <w:rPr>
                <w:rStyle w:val="divdocumentsprtr"/>
                <w:rFonts w:ascii="Saira" w:eastAsia="Saira" w:hAnsi="Saira" w:cs="Saira"/>
                <w:noProof/>
                <w:color w:val="FFFFFF"/>
                <w:sz w:val="20"/>
                <w:szCs w:val="20"/>
              </w:rPr>
              <w:drawing>
                <wp:inline distT="0" distB="0" distL="0" distR="0" wp14:anchorId="4B9D4C09" wp14:editId="6C7AD387">
                  <wp:extent cx="64041" cy="64083"/>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7"/>
                          <a:stretch>
                            <a:fillRect/>
                          </a:stretch>
                        </pic:blipFill>
                        <pic:spPr>
                          <a:xfrm>
                            <a:off x="0" y="0"/>
                            <a:ext cx="64041" cy="64083"/>
                          </a:xfrm>
                          <a:prstGeom prst="rect">
                            <a:avLst/>
                          </a:prstGeom>
                        </pic:spPr>
                      </pic:pic>
                    </a:graphicData>
                  </a:graphic>
                </wp:inline>
              </w:drawing>
            </w:r>
            <w:r>
              <w:rPr>
                <w:rStyle w:val="divdocumentsprtr"/>
                <w:rFonts w:ascii="Saira" w:eastAsia="Saira" w:hAnsi="Saira" w:cs="Saira"/>
                <w:color w:val="FFFFFF"/>
                <w:sz w:val="20"/>
                <w:szCs w:val="20"/>
              </w:rPr>
              <w:t>  </w:t>
            </w:r>
            <w:r>
              <w:rPr>
                <w:rStyle w:val="divdocumentaddress"/>
                <w:rFonts w:ascii="Saira" w:eastAsia="Saira" w:hAnsi="Saira" w:cs="Saira"/>
              </w:rPr>
              <w:t xml:space="preserve"> </w:t>
            </w:r>
            <w:r>
              <w:rPr>
                <w:rStyle w:val="span"/>
                <w:rFonts w:ascii="Saira" w:eastAsia="Saira" w:hAnsi="Saira" w:cs="Saira"/>
                <w:color w:val="FFFFFF"/>
                <w:sz w:val="20"/>
                <w:szCs w:val="20"/>
              </w:rPr>
              <w:t>1</w:t>
            </w:r>
            <w:r>
              <w:rPr>
                <w:rStyle w:val="span"/>
                <w:rFonts w:ascii="Saira" w:eastAsia="Saira" w:hAnsi="Saira" w:cs="Saira"/>
                <w:color w:val="FFFFFF"/>
                <w:sz w:val="20"/>
                <w:szCs w:val="20"/>
              </w:rPr>
              <w:noBreakHyphen/>
              <w:t>704</w:t>
            </w:r>
            <w:r>
              <w:rPr>
                <w:rStyle w:val="span"/>
                <w:rFonts w:ascii="Saira" w:eastAsia="Saira" w:hAnsi="Saira" w:cs="Saira"/>
                <w:color w:val="FFFFFF"/>
                <w:sz w:val="20"/>
                <w:szCs w:val="20"/>
              </w:rPr>
              <w:noBreakHyphen/>
              <w:t>962</w:t>
            </w:r>
            <w:r>
              <w:rPr>
                <w:rStyle w:val="span"/>
                <w:rFonts w:ascii="Saira" w:eastAsia="Saira" w:hAnsi="Saira" w:cs="Saira"/>
                <w:color w:val="FFFFFF"/>
                <w:sz w:val="20"/>
                <w:szCs w:val="20"/>
              </w:rPr>
              <w:noBreakHyphen/>
              <w:t>4259</w:t>
            </w:r>
            <w:r>
              <w:rPr>
                <w:rStyle w:val="divdocumentaddress"/>
                <w:rFonts w:ascii="Saira" w:eastAsia="Saira" w:hAnsi="Saira" w:cs="Saira"/>
              </w:rPr>
              <w:t xml:space="preserve"> </w:t>
            </w:r>
            <w:r>
              <w:rPr>
                <w:rStyle w:val="divdocumentsprtr"/>
                <w:rFonts w:ascii="Saira" w:eastAsia="Saira" w:hAnsi="Saira" w:cs="Saira"/>
                <w:color w:val="FFFFFF"/>
                <w:sz w:val="20"/>
                <w:szCs w:val="20"/>
              </w:rPr>
              <w:t xml:space="preserve">  </w:t>
            </w:r>
            <w:r>
              <w:rPr>
                <w:rStyle w:val="divdocumentsprtr"/>
                <w:rFonts w:ascii="Saira" w:eastAsia="Saira" w:hAnsi="Saira" w:cs="Saira"/>
                <w:noProof/>
                <w:color w:val="FFFFFF"/>
                <w:sz w:val="20"/>
                <w:szCs w:val="20"/>
              </w:rPr>
              <w:drawing>
                <wp:inline distT="0" distB="0" distL="0" distR="0" wp14:anchorId="3F11CF37" wp14:editId="29473D7C">
                  <wp:extent cx="64041" cy="64083"/>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7"/>
                          <a:stretch>
                            <a:fillRect/>
                          </a:stretch>
                        </pic:blipFill>
                        <pic:spPr>
                          <a:xfrm>
                            <a:off x="0" y="0"/>
                            <a:ext cx="64041" cy="64083"/>
                          </a:xfrm>
                          <a:prstGeom prst="rect">
                            <a:avLst/>
                          </a:prstGeom>
                        </pic:spPr>
                      </pic:pic>
                    </a:graphicData>
                  </a:graphic>
                </wp:inline>
              </w:drawing>
            </w:r>
            <w:r>
              <w:rPr>
                <w:rStyle w:val="divdocumentsprtr"/>
                <w:rFonts w:ascii="Saira" w:eastAsia="Saira" w:hAnsi="Saira" w:cs="Saira"/>
                <w:color w:val="FFFFFF"/>
                <w:sz w:val="20"/>
                <w:szCs w:val="20"/>
              </w:rPr>
              <w:t>  </w:t>
            </w:r>
            <w:r>
              <w:rPr>
                <w:rStyle w:val="divdocumentaddress"/>
                <w:rFonts w:ascii="Saira" w:eastAsia="Saira" w:hAnsi="Saira" w:cs="Saira"/>
              </w:rPr>
              <w:t xml:space="preserve"> </w:t>
            </w:r>
            <w:r>
              <w:rPr>
                <w:rStyle w:val="span"/>
                <w:rFonts w:ascii="Saira" w:eastAsia="Saira" w:hAnsi="Saira" w:cs="Saira"/>
                <w:color w:val="FFFFFF"/>
                <w:sz w:val="20"/>
                <w:szCs w:val="20"/>
              </w:rPr>
              <w:t>jasonlewis0000@gmail.com</w:t>
            </w:r>
            <w:r>
              <w:rPr>
                <w:rStyle w:val="divdocumentaddress"/>
                <w:rFonts w:ascii="Saira" w:eastAsia="Saira" w:hAnsi="Saira" w:cs="Saira"/>
              </w:rPr>
              <w:t xml:space="preserve"> </w:t>
            </w:r>
            <w:r>
              <w:rPr>
                <w:rStyle w:val="divdocumentsprtr"/>
                <w:rFonts w:ascii="Saira" w:eastAsia="Saira" w:hAnsi="Saira" w:cs="Saira"/>
                <w:color w:val="FFFFFF"/>
                <w:sz w:val="20"/>
                <w:szCs w:val="20"/>
              </w:rPr>
              <w:t> </w:t>
            </w:r>
            <w:r>
              <w:rPr>
                <w:rStyle w:val="divdocumentsprtr"/>
                <w:rFonts w:ascii="Saira" w:eastAsia="Saira" w:hAnsi="Saira" w:cs="Saira"/>
                <w:noProof/>
                <w:color w:val="FFFFFF"/>
                <w:sz w:val="20"/>
                <w:szCs w:val="20"/>
              </w:rPr>
              <w:drawing>
                <wp:inline distT="0" distB="0" distL="0" distR="0" wp14:anchorId="2D0E82FB" wp14:editId="20C3B539">
                  <wp:extent cx="64041" cy="64083"/>
                  <wp:effectExtent l="0" t="0" r="0" b="0"/>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7"/>
                          <a:stretch>
                            <a:fillRect/>
                          </a:stretch>
                        </pic:blipFill>
                        <pic:spPr>
                          <a:xfrm>
                            <a:off x="0" y="0"/>
                            <a:ext cx="64041" cy="64083"/>
                          </a:xfrm>
                          <a:prstGeom prst="rect">
                            <a:avLst/>
                          </a:prstGeom>
                        </pic:spPr>
                      </pic:pic>
                    </a:graphicData>
                  </a:graphic>
                </wp:inline>
              </w:drawing>
            </w:r>
            <w:r>
              <w:rPr>
                <w:rStyle w:val="divdocumentsprtr"/>
                <w:rFonts w:ascii="Saira" w:eastAsia="Saira" w:hAnsi="Saira" w:cs="Saira"/>
                <w:color w:val="FFFFFF"/>
                <w:sz w:val="20"/>
                <w:szCs w:val="20"/>
              </w:rPr>
              <w:t xml:space="preserve"> </w:t>
            </w:r>
          </w:p>
        </w:tc>
      </w:tr>
    </w:tbl>
    <w:p w14:paraId="564FA74F" w14:textId="77777777" w:rsidR="00555D1A" w:rsidRDefault="00555D1A">
      <w:pPr>
        <w:rPr>
          <w:vanish/>
        </w:rPr>
        <w:sectPr w:rsidR="00555D1A">
          <w:headerReference w:type="default" r:id="rId8"/>
          <w:footerReference w:type="default" r:id="rId9"/>
          <w:pgSz w:w="12240" w:h="15840"/>
          <w:pgMar w:top="0" w:right="600" w:bottom="400" w:left="0" w:header="0" w:footer="0" w:gutter="0"/>
          <w:cols w:space="720"/>
        </w:sectPr>
      </w:pPr>
    </w:p>
    <w:p w14:paraId="48D274CA" w14:textId="77777777" w:rsidR="00555D1A" w:rsidRDefault="00555D1A">
      <w:pPr>
        <w:rPr>
          <w:vanish/>
        </w:rPr>
      </w:pPr>
    </w:p>
    <w:p w14:paraId="4CD74339" w14:textId="77777777" w:rsidR="00555D1A" w:rsidRDefault="003F54B4">
      <w:pPr>
        <w:pStyle w:val="divdocumentinHeadersectiontopborder"/>
        <w:shd w:val="clear" w:color="auto" w:fill="FFFFFF"/>
        <w:spacing w:after="500" w:line="20" w:lineRule="atLeast"/>
        <w:rPr>
          <w:rFonts w:ascii="Saira" w:eastAsia="Saira" w:hAnsi="Saira" w:cs="Saira"/>
          <w:color w:val="020303"/>
          <w:sz w:val="2"/>
          <w:szCs w:val="2"/>
        </w:rPr>
      </w:pPr>
      <w:r>
        <w:rPr>
          <w:rFonts w:ascii="Saira" w:eastAsia="Saira" w:hAnsi="Saira" w:cs="Saira"/>
          <w:color w:val="020303"/>
          <w:sz w:val="2"/>
          <w:szCs w:val="2"/>
        </w:rPr>
        <w:t> </w:t>
      </w:r>
    </w:p>
    <w:tbl>
      <w:tblPr>
        <w:tblStyle w:val="divdocumentdivsectiontable"/>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2250"/>
        <w:gridCol w:w="8790"/>
      </w:tblGrid>
      <w:tr w:rsidR="00555D1A" w14:paraId="2E0776AB" w14:textId="77777777" w:rsidTr="00F4029E">
        <w:trPr>
          <w:tblCellSpacing w:w="0" w:type="dxa"/>
        </w:trPr>
        <w:tc>
          <w:tcPr>
            <w:tcW w:w="2250" w:type="dxa"/>
            <w:tcMar>
              <w:top w:w="0" w:type="dxa"/>
              <w:left w:w="0" w:type="dxa"/>
              <w:bottom w:w="0" w:type="dxa"/>
              <w:right w:w="0" w:type="dxa"/>
            </w:tcMar>
            <w:hideMark/>
          </w:tcPr>
          <w:p w14:paraId="793AB360" w14:textId="77777777" w:rsidR="00555D1A" w:rsidRDefault="003F54B4">
            <w:pPr>
              <w:pStyle w:val="divdocumentsectiontitle"/>
              <w:ind w:right="160"/>
              <w:rPr>
                <w:rStyle w:val="divdocumentheading"/>
                <w:rFonts w:ascii="Saira" w:eastAsia="Saira" w:hAnsi="Saira" w:cs="Saira"/>
              </w:rPr>
            </w:pPr>
            <w:r>
              <w:rPr>
                <w:rStyle w:val="divdocumentheading"/>
                <w:rFonts w:ascii="Saira" w:eastAsia="Saira" w:hAnsi="Saira" w:cs="Saira"/>
              </w:rPr>
              <w:t>Professional Summary</w:t>
            </w:r>
          </w:p>
          <w:p w14:paraId="5C0069A0" w14:textId="77777777" w:rsidR="00555D1A" w:rsidRDefault="00555D1A">
            <w:pPr>
              <w:pStyle w:val="divdocumentdivsectiontabledivscspdiv"/>
              <w:jc w:val="center"/>
              <w:rPr>
                <w:rStyle w:val="divdocumentheading"/>
                <w:rFonts w:ascii="Saira" w:eastAsia="Saira" w:hAnsi="Saira" w:cs="Saira"/>
                <w:sz w:val="20"/>
                <w:szCs w:val="20"/>
              </w:rPr>
            </w:pPr>
          </w:p>
        </w:tc>
        <w:tc>
          <w:tcPr>
            <w:tcW w:w="8790" w:type="dxa"/>
            <w:tcMar>
              <w:top w:w="0" w:type="dxa"/>
              <w:left w:w="0" w:type="dxa"/>
              <w:bottom w:w="0" w:type="dxa"/>
              <w:right w:w="0" w:type="dxa"/>
            </w:tcMar>
            <w:hideMark/>
          </w:tcPr>
          <w:p w14:paraId="16E113CB" w14:textId="748F1FE3" w:rsidR="00555D1A" w:rsidRDefault="003F54B4">
            <w:pPr>
              <w:pStyle w:val="p"/>
              <w:spacing w:line="280" w:lineRule="atLeast"/>
              <w:rPr>
                <w:rStyle w:val="divsectionbody"/>
                <w:rFonts w:ascii="Saira" w:eastAsia="Saira" w:hAnsi="Saira" w:cs="Saira"/>
                <w:sz w:val="20"/>
                <w:szCs w:val="20"/>
              </w:rPr>
            </w:pPr>
            <w:r>
              <w:rPr>
                <w:rStyle w:val="divsectionbody"/>
                <w:rFonts w:ascii="Saira" w:eastAsia="Saira" w:hAnsi="Saira" w:cs="Saira"/>
                <w:sz w:val="20"/>
                <w:szCs w:val="20"/>
              </w:rPr>
              <w:t>Enterprising junior computer programmer</w:t>
            </w:r>
            <w:r w:rsidR="005D6A69">
              <w:rPr>
                <w:rStyle w:val="divsectionbody"/>
                <w:rFonts w:ascii="Saira" w:eastAsia="Saira" w:hAnsi="Saira" w:cs="Saira"/>
                <w:sz w:val="20"/>
                <w:szCs w:val="20"/>
              </w:rPr>
              <w:t xml:space="preserve"> transitioning from the healthcare field. </w:t>
            </w:r>
            <w:r>
              <w:rPr>
                <w:rStyle w:val="divsectionbody"/>
                <w:rFonts w:ascii="Saira" w:eastAsia="Saira" w:hAnsi="Saira" w:cs="Saira"/>
                <w:sz w:val="20"/>
                <w:szCs w:val="20"/>
              </w:rPr>
              <w:t xml:space="preserve"> </w:t>
            </w:r>
            <w:r w:rsidR="006E083C">
              <w:rPr>
                <w:rStyle w:val="divsectionbody"/>
                <w:rFonts w:ascii="Saira" w:eastAsia="Saira" w:hAnsi="Saira" w:cs="Saira"/>
                <w:sz w:val="20"/>
                <w:szCs w:val="20"/>
              </w:rPr>
              <w:t>A</w:t>
            </w:r>
            <w:r>
              <w:rPr>
                <w:rStyle w:val="divsectionbody"/>
                <w:rFonts w:ascii="Saira" w:eastAsia="Saira" w:hAnsi="Saira" w:cs="Saira"/>
                <w:sz w:val="20"/>
                <w:szCs w:val="20"/>
              </w:rPr>
              <w:t>dept at developing tools, algorithms, and applications to solve real world problems. Knowledgeable in developing, releasing, and maintaining computer code per design specification. Proficient in documenting and reporting software and test results in a standard environment.</w:t>
            </w:r>
          </w:p>
          <w:p w14:paraId="53C0FF1A" w14:textId="77777777" w:rsidR="00555D1A" w:rsidRDefault="003F54B4">
            <w:pPr>
              <w:pStyle w:val="divdocumentdivsectiontabledivscspdiv"/>
              <w:rPr>
                <w:rStyle w:val="divsectionbody"/>
                <w:rFonts w:ascii="Saira" w:eastAsia="Saira" w:hAnsi="Saira" w:cs="Saira"/>
                <w:b/>
                <w:bCs/>
                <w:sz w:val="20"/>
                <w:szCs w:val="20"/>
              </w:rPr>
            </w:pPr>
            <w:r>
              <w:rPr>
                <w:rStyle w:val="divsectionbody"/>
                <w:rFonts w:ascii="Saira" w:eastAsia="Saira" w:hAnsi="Saira" w:cs="Saira"/>
                <w:b/>
                <w:bCs/>
                <w:sz w:val="20"/>
                <w:szCs w:val="20"/>
              </w:rPr>
              <w:t> </w:t>
            </w:r>
          </w:p>
        </w:tc>
      </w:tr>
    </w:tbl>
    <w:p w14:paraId="6F603903" w14:textId="77777777" w:rsidR="00555D1A" w:rsidRDefault="003F54B4">
      <w:pPr>
        <w:pStyle w:val="topborder"/>
        <w:shd w:val="clear" w:color="auto" w:fill="FFFFFF"/>
        <w:rPr>
          <w:rFonts w:ascii="Saira" w:eastAsia="Saira" w:hAnsi="Saira" w:cs="Saira"/>
          <w:color w:val="020303"/>
        </w:rPr>
      </w:pPr>
      <w:r>
        <w:rPr>
          <w:rFonts w:ascii="Saira" w:eastAsia="Saira" w:hAnsi="Saira" w:cs="Saira"/>
          <w:color w:val="020303"/>
        </w:rPr>
        <w:t> </w:t>
      </w:r>
    </w:p>
    <w:tbl>
      <w:tblPr>
        <w:tblStyle w:val="divdocumentdivsectiontable"/>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2250"/>
        <w:gridCol w:w="8790"/>
      </w:tblGrid>
      <w:tr w:rsidR="00555D1A" w14:paraId="2259FAB3" w14:textId="77777777" w:rsidTr="00532799">
        <w:trPr>
          <w:tblCellSpacing w:w="0" w:type="dxa"/>
        </w:trPr>
        <w:tc>
          <w:tcPr>
            <w:tcW w:w="2250" w:type="dxa"/>
            <w:tcMar>
              <w:top w:w="0" w:type="dxa"/>
              <w:left w:w="0" w:type="dxa"/>
              <w:bottom w:w="0" w:type="dxa"/>
              <w:right w:w="0" w:type="dxa"/>
            </w:tcMar>
            <w:hideMark/>
          </w:tcPr>
          <w:p w14:paraId="59781F73" w14:textId="77777777" w:rsidR="00555D1A" w:rsidRDefault="003F54B4">
            <w:pPr>
              <w:pStyle w:val="divdocumentsectiontitle"/>
              <w:ind w:right="160"/>
              <w:rPr>
                <w:rStyle w:val="divdocumentheading"/>
                <w:rFonts w:ascii="Saira" w:eastAsia="Saira" w:hAnsi="Saira" w:cs="Saira"/>
              </w:rPr>
            </w:pPr>
            <w:r>
              <w:rPr>
                <w:rStyle w:val="divdocumentheading"/>
                <w:rFonts w:ascii="Saira" w:eastAsia="Saira" w:hAnsi="Saira" w:cs="Saira"/>
              </w:rPr>
              <w:t>Skills</w:t>
            </w:r>
          </w:p>
          <w:p w14:paraId="705B6640" w14:textId="77777777" w:rsidR="00555D1A" w:rsidRDefault="00555D1A">
            <w:pPr>
              <w:pStyle w:val="divdocumentdivsectiontabledivscspdiv"/>
              <w:jc w:val="center"/>
              <w:rPr>
                <w:rStyle w:val="divdocumentheading"/>
                <w:rFonts w:ascii="Saira" w:eastAsia="Saira" w:hAnsi="Saira" w:cs="Saira"/>
                <w:sz w:val="20"/>
                <w:szCs w:val="20"/>
              </w:rPr>
            </w:pPr>
          </w:p>
        </w:tc>
        <w:tc>
          <w:tcPr>
            <w:tcW w:w="8790" w:type="dxa"/>
            <w:tcMar>
              <w:top w:w="0" w:type="dxa"/>
              <w:left w:w="0" w:type="dxa"/>
              <w:bottom w:w="0" w:type="dxa"/>
              <w:right w:w="0" w:type="dxa"/>
            </w:tcMar>
            <w:hideMark/>
          </w:tcPr>
          <w:tbl>
            <w:tblPr>
              <w:tblStyle w:val="divdocumenttable"/>
              <w:tblW w:w="0" w:type="auto"/>
              <w:tblLayout w:type="fixed"/>
              <w:tblCellMar>
                <w:left w:w="0" w:type="dxa"/>
                <w:right w:w="0" w:type="dxa"/>
              </w:tblCellMar>
              <w:tblLook w:val="05E0" w:firstRow="1" w:lastRow="1" w:firstColumn="1" w:lastColumn="1" w:noHBand="0" w:noVBand="1"/>
            </w:tblPr>
            <w:tblGrid>
              <w:gridCol w:w="3694"/>
              <w:gridCol w:w="4686"/>
            </w:tblGrid>
            <w:tr w:rsidR="00555D1A" w14:paraId="004CCFAF" w14:textId="77777777" w:rsidTr="00532799">
              <w:tc>
                <w:tcPr>
                  <w:tcW w:w="3694" w:type="dxa"/>
                  <w:tcMar>
                    <w:top w:w="5" w:type="dxa"/>
                    <w:left w:w="5" w:type="dxa"/>
                    <w:bottom w:w="5" w:type="dxa"/>
                    <w:right w:w="5" w:type="dxa"/>
                  </w:tcMar>
                  <w:hideMark/>
                </w:tcPr>
                <w:p w14:paraId="7D6E9F88" w14:textId="77777777" w:rsidR="00555D1A" w:rsidRDefault="003F54B4">
                  <w:pPr>
                    <w:pStyle w:val="divdocumentulli"/>
                    <w:numPr>
                      <w:ilvl w:val="0"/>
                      <w:numId w:val="1"/>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C++ Programming Language</w:t>
                  </w:r>
                </w:p>
                <w:p w14:paraId="17EB0F08" w14:textId="77777777" w:rsidR="00555D1A" w:rsidRDefault="003F54B4">
                  <w:pPr>
                    <w:pStyle w:val="divdocumentulli"/>
                    <w:numPr>
                      <w:ilvl w:val="0"/>
                      <w:numId w:val="1"/>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C# Programming Language</w:t>
                  </w:r>
                </w:p>
                <w:p w14:paraId="2FAC6BAA" w14:textId="77777777" w:rsidR="00555D1A" w:rsidRDefault="003F54B4">
                  <w:pPr>
                    <w:pStyle w:val="divdocumentulli"/>
                    <w:numPr>
                      <w:ilvl w:val="0"/>
                      <w:numId w:val="1"/>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HTML Programming Language</w:t>
                  </w:r>
                </w:p>
                <w:p w14:paraId="04AB36B9" w14:textId="77777777" w:rsidR="00555D1A" w:rsidRDefault="003F54B4">
                  <w:pPr>
                    <w:pStyle w:val="divdocumentulli"/>
                    <w:numPr>
                      <w:ilvl w:val="0"/>
                      <w:numId w:val="1"/>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Java Programming Language</w:t>
                  </w:r>
                </w:p>
                <w:p w14:paraId="375F0224" w14:textId="77777777" w:rsidR="00555D1A" w:rsidRDefault="003F54B4">
                  <w:pPr>
                    <w:pStyle w:val="divdocumentulli"/>
                    <w:numPr>
                      <w:ilvl w:val="0"/>
                      <w:numId w:val="1"/>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SQL Programming Language</w:t>
                  </w:r>
                </w:p>
                <w:p w14:paraId="52E1FBFD" w14:textId="77777777" w:rsidR="00555D1A" w:rsidRDefault="003F54B4">
                  <w:pPr>
                    <w:pStyle w:val="divdocumentulli"/>
                    <w:numPr>
                      <w:ilvl w:val="0"/>
                      <w:numId w:val="1"/>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Software Components and Libraries</w:t>
                  </w:r>
                </w:p>
              </w:tc>
              <w:tc>
                <w:tcPr>
                  <w:tcW w:w="4686" w:type="dxa"/>
                  <w:tcMar>
                    <w:top w:w="5" w:type="dxa"/>
                    <w:left w:w="5" w:type="dxa"/>
                    <w:bottom w:w="5" w:type="dxa"/>
                    <w:right w:w="5" w:type="dxa"/>
                  </w:tcMar>
                  <w:hideMark/>
                </w:tcPr>
                <w:p w14:paraId="428CFBBE" w14:textId="77777777" w:rsidR="00555D1A" w:rsidRDefault="003F54B4">
                  <w:pPr>
                    <w:pStyle w:val="divdocumentulli"/>
                    <w:numPr>
                      <w:ilvl w:val="0"/>
                      <w:numId w:val="2"/>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Verbal and Written Communication</w:t>
                  </w:r>
                </w:p>
                <w:p w14:paraId="35A271E7" w14:textId="77777777" w:rsidR="00555D1A" w:rsidRDefault="003F54B4">
                  <w:pPr>
                    <w:pStyle w:val="divdocumentulli"/>
                    <w:numPr>
                      <w:ilvl w:val="0"/>
                      <w:numId w:val="2"/>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Analytical Thinking and Problem Solving</w:t>
                  </w:r>
                </w:p>
                <w:p w14:paraId="33F88881" w14:textId="77777777" w:rsidR="00555D1A" w:rsidRDefault="003F54B4">
                  <w:pPr>
                    <w:pStyle w:val="divdocumentulli"/>
                    <w:numPr>
                      <w:ilvl w:val="0"/>
                      <w:numId w:val="2"/>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Code and Quality Standards</w:t>
                  </w:r>
                </w:p>
                <w:p w14:paraId="609991AE" w14:textId="77777777" w:rsidR="00555D1A" w:rsidRDefault="003F54B4">
                  <w:pPr>
                    <w:pStyle w:val="divdocumentulli"/>
                    <w:numPr>
                      <w:ilvl w:val="0"/>
                      <w:numId w:val="2"/>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Complex Problem Solving</w:t>
                  </w:r>
                </w:p>
                <w:p w14:paraId="7E76B1B9" w14:textId="77777777" w:rsidR="00555D1A" w:rsidRDefault="003F54B4">
                  <w:pPr>
                    <w:pStyle w:val="divdocumentulli"/>
                    <w:numPr>
                      <w:ilvl w:val="0"/>
                      <w:numId w:val="2"/>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Strong Interpersonal and Communication Skills</w:t>
                  </w:r>
                </w:p>
                <w:p w14:paraId="2A8D0D87" w14:textId="77777777" w:rsidR="00555D1A" w:rsidRDefault="003F54B4">
                  <w:pPr>
                    <w:pStyle w:val="divdocumentulli"/>
                    <w:numPr>
                      <w:ilvl w:val="0"/>
                      <w:numId w:val="2"/>
                    </w:numPr>
                    <w:spacing w:line="280" w:lineRule="atLeast"/>
                    <w:ind w:left="320" w:hanging="232"/>
                    <w:rPr>
                      <w:rStyle w:val="divsectionbody"/>
                      <w:rFonts w:ascii="Saira" w:eastAsia="Saira" w:hAnsi="Saira" w:cs="Saira"/>
                      <w:sz w:val="20"/>
                      <w:szCs w:val="20"/>
                    </w:rPr>
                  </w:pPr>
                  <w:r>
                    <w:rPr>
                      <w:rStyle w:val="divsectionbody"/>
                      <w:rFonts w:ascii="Saira" w:eastAsia="Saira" w:hAnsi="Saira" w:cs="Saira"/>
                      <w:sz w:val="20"/>
                      <w:szCs w:val="20"/>
                    </w:rPr>
                    <w:t>Software Development Standards</w:t>
                  </w:r>
                </w:p>
              </w:tc>
            </w:tr>
          </w:tbl>
          <w:p w14:paraId="1DC825AC" w14:textId="77777777" w:rsidR="00555D1A" w:rsidRDefault="003F54B4">
            <w:pPr>
              <w:pStyle w:val="divdocumentdivsectiontabledivscspdiv"/>
              <w:rPr>
                <w:rStyle w:val="divsectionbody"/>
                <w:rFonts w:ascii="Saira" w:eastAsia="Saira" w:hAnsi="Saira" w:cs="Saira"/>
                <w:b/>
                <w:bCs/>
                <w:sz w:val="20"/>
                <w:szCs w:val="20"/>
              </w:rPr>
            </w:pPr>
            <w:r>
              <w:rPr>
                <w:rStyle w:val="divsectionbody"/>
                <w:rFonts w:ascii="Saira" w:eastAsia="Saira" w:hAnsi="Saira" w:cs="Saira"/>
                <w:b/>
                <w:bCs/>
                <w:sz w:val="20"/>
                <w:szCs w:val="20"/>
              </w:rPr>
              <w:t> </w:t>
            </w:r>
          </w:p>
        </w:tc>
      </w:tr>
    </w:tbl>
    <w:p w14:paraId="70F36444" w14:textId="77777777" w:rsidR="00555D1A" w:rsidRDefault="003F54B4">
      <w:pPr>
        <w:pStyle w:val="topborder"/>
        <w:shd w:val="clear" w:color="auto" w:fill="FFFFFF"/>
        <w:rPr>
          <w:rFonts w:ascii="Saira" w:eastAsia="Saira" w:hAnsi="Saira" w:cs="Saira"/>
          <w:color w:val="020303"/>
        </w:rPr>
      </w:pPr>
      <w:r>
        <w:rPr>
          <w:rFonts w:ascii="Saira" w:eastAsia="Saira" w:hAnsi="Saira" w:cs="Saira"/>
          <w:color w:val="020303"/>
        </w:rPr>
        <w:t> </w:t>
      </w:r>
    </w:p>
    <w:tbl>
      <w:tblPr>
        <w:tblStyle w:val="divdocumentdivsectiontable"/>
        <w:tblW w:w="0" w:type="auto"/>
        <w:tblLayout w:type="fixed"/>
        <w:tblLook w:val="04A0" w:firstRow="1" w:lastRow="0" w:firstColumn="1" w:lastColumn="0" w:noHBand="0" w:noVBand="1"/>
      </w:tblPr>
      <w:tblGrid>
        <w:gridCol w:w="2250"/>
        <w:gridCol w:w="8790"/>
      </w:tblGrid>
      <w:tr w:rsidR="007C1BD6" w:rsidRPr="000C233A" w14:paraId="4538C021" w14:textId="77777777" w:rsidTr="007C1BD6">
        <w:tc>
          <w:tcPr>
            <w:tcW w:w="2250" w:type="dxa"/>
            <w:hideMark/>
          </w:tcPr>
          <w:p w14:paraId="62D3B837" w14:textId="77777777" w:rsidR="007C1BD6" w:rsidRPr="00986B39" w:rsidRDefault="007C1BD6" w:rsidP="00C640CD">
            <w:pPr>
              <w:pStyle w:val="divdocumentsectiontitle"/>
              <w:ind w:right="160"/>
              <w:rPr>
                <w:rStyle w:val="divdocumentheading"/>
                <w:rFonts w:ascii="Saira" w:eastAsia="Saira" w:hAnsi="Saira" w:cs="Saira"/>
              </w:rPr>
            </w:pPr>
            <w:r w:rsidRPr="00986B39">
              <w:rPr>
                <w:rStyle w:val="divdocumentheading"/>
                <w:rFonts w:ascii="Saira" w:eastAsia="Saira" w:hAnsi="Saira" w:cs="Saira"/>
              </w:rPr>
              <w:t>Education</w:t>
            </w:r>
          </w:p>
          <w:p w14:paraId="6F4F065F" w14:textId="77777777" w:rsidR="007C1BD6" w:rsidRPr="00742476" w:rsidRDefault="007C1BD6" w:rsidP="00C640CD">
            <w:pPr>
              <w:pStyle w:val="divdocumentdivsectiontabledivscspdiv"/>
              <w:jc w:val="center"/>
              <w:rPr>
                <w:rStyle w:val="divdocumentheading"/>
                <w:rFonts w:ascii="Saira" w:eastAsia="Saira" w:hAnsi="Saira" w:cs="Saira"/>
                <w:sz w:val="20"/>
                <w:szCs w:val="20"/>
                <w:highlight w:val="yellow"/>
              </w:rPr>
            </w:pPr>
          </w:p>
        </w:tc>
        <w:tc>
          <w:tcPr>
            <w:tcW w:w="8790" w:type="dxa"/>
            <w:hideMark/>
          </w:tcPr>
          <w:p w14:paraId="45B45609" w14:textId="77777777" w:rsidR="007C1BD6" w:rsidRPr="000C233A" w:rsidRDefault="007C1BD6" w:rsidP="00C640CD">
            <w:pPr>
              <w:pStyle w:val="divdocumentpaddedline"/>
              <w:pBdr>
                <w:top w:val="none" w:sz="0" w:space="15" w:color="auto"/>
              </w:pBdr>
              <w:spacing w:line="280" w:lineRule="atLeast"/>
              <w:rPr>
                <w:rStyle w:val="divsectionbody"/>
                <w:rFonts w:ascii="Saira" w:eastAsia="Saira" w:hAnsi="Saira" w:cs="Saira"/>
                <w:sz w:val="20"/>
                <w:szCs w:val="20"/>
              </w:rPr>
            </w:pPr>
            <w:r w:rsidRPr="000C233A">
              <w:rPr>
                <w:rStyle w:val="divdocumentdegree"/>
                <w:rFonts w:ascii="Saira" w:eastAsia="Saira" w:hAnsi="Saira" w:cs="Saira"/>
                <w:b/>
                <w:bCs/>
                <w:i/>
                <w:iCs/>
                <w:color w:val="020303"/>
                <w:sz w:val="20"/>
                <w:szCs w:val="20"/>
              </w:rPr>
              <w:t>Associate of Science</w:t>
            </w:r>
            <w:r w:rsidRPr="000C233A">
              <w:rPr>
                <w:rStyle w:val="span"/>
                <w:rFonts w:ascii="Saira" w:eastAsia="Saira" w:hAnsi="Saira" w:cs="Saira"/>
                <w:b/>
                <w:bCs/>
                <w:i/>
                <w:iCs/>
                <w:color w:val="020303"/>
                <w:sz w:val="20"/>
                <w:szCs w:val="20"/>
              </w:rPr>
              <w:t>:</w:t>
            </w:r>
            <w:r w:rsidRPr="000C233A">
              <w:rPr>
                <w:rStyle w:val="divsectionbody"/>
                <w:rFonts w:ascii="Saira" w:eastAsia="Saira" w:hAnsi="Saira" w:cs="Saira"/>
                <w:b/>
                <w:bCs/>
                <w:i/>
                <w:iCs/>
                <w:sz w:val="20"/>
                <w:szCs w:val="20"/>
              </w:rPr>
              <w:t xml:space="preserve"> </w:t>
            </w:r>
            <w:r w:rsidRPr="000C233A">
              <w:rPr>
                <w:rStyle w:val="span"/>
                <w:rFonts w:ascii="Saira" w:eastAsia="Saira" w:hAnsi="Saira" w:cs="Saira"/>
                <w:b/>
                <w:bCs/>
                <w:i/>
                <w:iCs/>
                <w:color w:val="020303"/>
                <w:sz w:val="20"/>
                <w:szCs w:val="20"/>
              </w:rPr>
              <w:t>Computer Technology</w:t>
            </w:r>
            <w:r w:rsidRPr="000C233A">
              <w:rPr>
                <w:rStyle w:val="span"/>
                <w:rFonts w:ascii="Saira" w:eastAsia="Saira" w:hAnsi="Saira" w:cs="Saira"/>
                <w:color w:val="020303"/>
                <w:sz w:val="20"/>
                <w:szCs w:val="20"/>
              </w:rPr>
              <w:t xml:space="preserve">, 12/2021 </w:t>
            </w:r>
          </w:p>
          <w:p w14:paraId="325563EC" w14:textId="77777777" w:rsidR="007C1BD6" w:rsidRPr="000C233A" w:rsidRDefault="007C1BD6" w:rsidP="00C640CD">
            <w:pPr>
              <w:pStyle w:val="divdocumentpaddedline"/>
              <w:spacing w:line="280" w:lineRule="atLeast"/>
              <w:rPr>
                <w:rStyle w:val="divsectionbody"/>
                <w:rFonts w:ascii="Saira" w:eastAsia="Saira" w:hAnsi="Saira" w:cs="Saira"/>
                <w:sz w:val="20"/>
                <w:szCs w:val="20"/>
              </w:rPr>
            </w:pPr>
            <w:r w:rsidRPr="000C233A">
              <w:rPr>
                <w:rStyle w:val="divdocumentcompanyname"/>
                <w:rFonts w:ascii="Saira" w:eastAsia="Saira" w:hAnsi="Saira" w:cs="Saira"/>
                <w:b/>
                <w:bCs/>
                <w:color w:val="020303"/>
                <w:sz w:val="20"/>
                <w:szCs w:val="20"/>
              </w:rPr>
              <w:t>York Technical College</w:t>
            </w:r>
            <w:r w:rsidRPr="000C233A">
              <w:rPr>
                <w:rStyle w:val="divsectionbody"/>
                <w:rFonts w:ascii="Saira" w:eastAsia="Saira" w:hAnsi="Saira" w:cs="Saira"/>
                <w:sz w:val="20"/>
                <w:szCs w:val="20"/>
              </w:rPr>
              <w:t xml:space="preserve"> </w:t>
            </w:r>
            <w:r w:rsidRPr="000C233A">
              <w:rPr>
                <w:rStyle w:val="span"/>
                <w:rFonts w:ascii="Saira" w:eastAsia="Saira" w:hAnsi="Saira" w:cs="Saira"/>
                <w:color w:val="020303"/>
                <w:sz w:val="20"/>
                <w:szCs w:val="20"/>
              </w:rPr>
              <w:t xml:space="preserve">- </w:t>
            </w:r>
            <w:r w:rsidRPr="000C233A">
              <w:rPr>
                <w:rStyle w:val="divdocumenteducationjobcity"/>
                <w:rFonts w:ascii="Saira" w:eastAsia="Saira" w:hAnsi="Saira" w:cs="Saira"/>
                <w:color w:val="020303"/>
                <w:sz w:val="20"/>
                <w:szCs w:val="20"/>
              </w:rPr>
              <w:t>Rock Hill</w:t>
            </w:r>
            <w:r w:rsidRPr="000C233A">
              <w:rPr>
                <w:rStyle w:val="span"/>
                <w:rFonts w:ascii="Saira" w:eastAsia="Saira" w:hAnsi="Saira" w:cs="Saira"/>
                <w:color w:val="020303"/>
                <w:sz w:val="20"/>
                <w:szCs w:val="20"/>
              </w:rPr>
              <w:t>, SC | GPA 3.9 (Magna Cum Laude)</w:t>
            </w:r>
          </w:p>
          <w:p w14:paraId="10E7279C" w14:textId="77777777" w:rsidR="007C1BD6" w:rsidRPr="000C233A" w:rsidRDefault="007C1BD6" w:rsidP="00C640CD">
            <w:pPr>
              <w:pStyle w:val="divdocumentulli"/>
              <w:numPr>
                <w:ilvl w:val="0"/>
                <w:numId w:val="4"/>
              </w:numPr>
              <w:spacing w:line="280" w:lineRule="atLeast"/>
              <w:ind w:left="320" w:hanging="232"/>
              <w:rPr>
                <w:rStyle w:val="span"/>
                <w:rFonts w:ascii="Saira" w:eastAsia="Saira" w:hAnsi="Saira" w:cs="Saira"/>
                <w:color w:val="020303"/>
                <w:sz w:val="20"/>
                <w:szCs w:val="20"/>
              </w:rPr>
            </w:pPr>
            <w:r w:rsidRPr="000C233A">
              <w:rPr>
                <w:rStyle w:val="span"/>
                <w:rFonts w:ascii="Saira" w:eastAsia="Saira" w:hAnsi="Saira" w:cs="Saira"/>
                <w:color w:val="020303"/>
                <w:sz w:val="20"/>
                <w:szCs w:val="20"/>
              </w:rPr>
              <w:t>Relevant Coursework Completed: C++ programming, C# programming, HTML programming, Java programming &amp; SQL programming</w:t>
            </w:r>
          </w:p>
          <w:p w14:paraId="0EE73B1B" w14:textId="77777777" w:rsidR="007C1BD6" w:rsidRPr="000C233A" w:rsidRDefault="007C1BD6" w:rsidP="00C640CD">
            <w:pPr>
              <w:pStyle w:val="divdocumentulli"/>
              <w:numPr>
                <w:ilvl w:val="0"/>
                <w:numId w:val="4"/>
              </w:numPr>
              <w:spacing w:line="280" w:lineRule="atLeast"/>
              <w:ind w:left="320" w:hanging="232"/>
              <w:rPr>
                <w:rStyle w:val="span"/>
                <w:rFonts w:ascii="Saira" w:eastAsia="Saira" w:hAnsi="Saira" w:cs="Saira"/>
                <w:color w:val="020303"/>
                <w:sz w:val="20"/>
                <w:szCs w:val="20"/>
              </w:rPr>
            </w:pPr>
            <w:r w:rsidRPr="000C233A">
              <w:rPr>
                <w:rStyle w:val="span"/>
                <w:rFonts w:ascii="Saira" w:eastAsia="Saira" w:hAnsi="Saira" w:cs="Saira"/>
                <w:color w:val="020303"/>
                <w:sz w:val="20"/>
                <w:szCs w:val="20"/>
              </w:rPr>
              <w:t xml:space="preserve">Dean's List Spring/Fall of </w:t>
            </w:r>
            <w:r w:rsidRPr="000C233A">
              <w:rPr>
                <w:rStyle w:val="span"/>
                <w:rFonts w:ascii="Saira" w:eastAsia="Saira" w:hAnsi="Saira" w:cs="Saira"/>
                <w:sz w:val="20"/>
                <w:szCs w:val="20"/>
              </w:rPr>
              <w:t>2019-2021</w:t>
            </w:r>
          </w:p>
          <w:p w14:paraId="57D32D76" w14:textId="77777777" w:rsidR="007C1BD6" w:rsidRPr="000C233A" w:rsidRDefault="007C1BD6" w:rsidP="00C640CD">
            <w:pPr>
              <w:pStyle w:val="divdocumentulli"/>
              <w:numPr>
                <w:ilvl w:val="0"/>
                <w:numId w:val="4"/>
              </w:numPr>
              <w:spacing w:line="280" w:lineRule="atLeast"/>
              <w:ind w:left="320" w:hanging="232"/>
              <w:rPr>
                <w:rStyle w:val="span"/>
                <w:rFonts w:ascii="Saira" w:eastAsia="Saira" w:hAnsi="Saira" w:cs="Saira"/>
                <w:color w:val="020303"/>
                <w:sz w:val="20"/>
                <w:szCs w:val="20"/>
              </w:rPr>
            </w:pPr>
            <w:r w:rsidRPr="000C233A">
              <w:rPr>
                <w:rStyle w:val="span"/>
                <w:rFonts w:ascii="Saira" w:eastAsia="Saira" w:hAnsi="Saira" w:cs="Saira"/>
                <w:color w:val="020303"/>
                <w:sz w:val="20"/>
                <w:szCs w:val="20"/>
              </w:rPr>
              <w:t>Member of Phi Theta Kappa (Honor Society)</w:t>
            </w:r>
          </w:p>
          <w:p w14:paraId="5B83D99D" w14:textId="77777777" w:rsidR="007C1BD6" w:rsidRPr="000C233A" w:rsidRDefault="007C1BD6" w:rsidP="00C640CD">
            <w:pPr>
              <w:pStyle w:val="divdocumentulli"/>
              <w:numPr>
                <w:ilvl w:val="0"/>
                <w:numId w:val="4"/>
              </w:numPr>
              <w:spacing w:line="280" w:lineRule="atLeast"/>
              <w:ind w:left="320" w:hanging="232"/>
              <w:rPr>
                <w:rStyle w:val="span"/>
                <w:rFonts w:ascii="Saira" w:eastAsia="Saira" w:hAnsi="Saira" w:cs="Saira"/>
                <w:color w:val="020303"/>
                <w:sz w:val="20"/>
                <w:szCs w:val="20"/>
              </w:rPr>
            </w:pPr>
            <w:r w:rsidRPr="000C233A">
              <w:rPr>
                <w:rStyle w:val="span"/>
                <w:rFonts w:ascii="Saira" w:eastAsia="Saira" w:hAnsi="Saira" w:cs="Saira"/>
                <w:color w:val="020303"/>
                <w:sz w:val="20"/>
                <w:szCs w:val="20"/>
              </w:rPr>
              <w:t>Professional development completed in Computer Programming</w:t>
            </w:r>
          </w:p>
          <w:p w14:paraId="6C403C64" w14:textId="77777777" w:rsidR="007C1BD6" w:rsidRPr="000C233A" w:rsidRDefault="007C1BD6" w:rsidP="00C640CD">
            <w:pPr>
              <w:pStyle w:val="divdocumentpaddedline"/>
              <w:spacing w:line="280" w:lineRule="atLeast"/>
              <w:rPr>
                <w:rStyle w:val="divsectionbody"/>
                <w:rFonts w:ascii="Saira" w:eastAsia="Saira" w:hAnsi="Saira" w:cs="Saira"/>
                <w:b/>
                <w:bCs/>
                <w:i/>
                <w:iCs/>
                <w:sz w:val="20"/>
                <w:szCs w:val="20"/>
              </w:rPr>
            </w:pPr>
            <w:r w:rsidRPr="000C233A">
              <w:rPr>
                <w:rStyle w:val="divdocumentdegree"/>
                <w:rFonts w:ascii="Saira" w:eastAsia="Saira" w:hAnsi="Saira" w:cs="Saira"/>
                <w:b/>
                <w:bCs/>
                <w:i/>
                <w:iCs/>
                <w:color w:val="020303"/>
                <w:sz w:val="20"/>
                <w:szCs w:val="20"/>
              </w:rPr>
              <w:t>Associate of Science</w:t>
            </w:r>
            <w:r w:rsidRPr="000C233A">
              <w:rPr>
                <w:rStyle w:val="span"/>
                <w:rFonts w:ascii="Saira" w:eastAsia="Saira" w:hAnsi="Saira" w:cs="Saira"/>
                <w:b/>
                <w:bCs/>
                <w:i/>
                <w:iCs/>
                <w:color w:val="020303"/>
                <w:sz w:val="20"/>
                <w:szCs w:val="20"/>
              </w:rPr>
              <w:t>:</w:t>
            </w:r>
            <w:r w:rsidRPr="000C233A">
              <w:rPr>
                <w:rStyle w:val="divsectionbody"/>
                <w:rFonts w:ascii="Saira" w:eastAsia="Saira" w:hAnsi="Saira" w:cs="Saira"/>
                <w:b/>
                <w:bCs/>
                <w:i/>
                <w:iCs/>
                <w:sz w:val="20"/>
                <w:szCs w:val="20"/>
              </w:rPr>
              <w:t xml:space="preserve"> </w:t>
            </w:r>
            <w:r w:rsidRPr="000C233A">
              <w:rPr>
                <w:rStyle w:val="span"/>
                <w:rFonts w:ascii="Saira" w:eastAsia="Saira" w:hAnsi="Saira" w:cs="Saira"/>
                <w:b/>
                <w:bCs/>
                <w:i/>
                <w:iCs/>
                <w:color w:val="020303"/>
                <w:sz w:val="20"/>
                <w:szCs w:val="20"/>
              </w:rPr>
              <w:t>Nursing</w:t>
            </w:r>
          </w:p>
          <w:p w14:paraId="7759B8CB" w14:textId="77777777" w:rsidR="007C1BD6" w:rsidRDefault="007C1BD6" w:rsidP="00C640CD">
            <w:pPr>
              <w:pStyle w:val="divdocumentpaddedline"/>
              <w:spacing w:line="280" w:lineRule="atLeast"/>
              <w:rPr>
                <w:rStyle w:val="span"/>
                <w:rFonts w:ascii="Saira" w:eastAsia="Saira" w:hAnsi="Saira" w:cs="Saira"/>
                <w:color w:val="020303"/>
                <w:sz w:val="20"/>
                <w:szCs w:val="20"/>
              </w:rPr>
            </w:pPr>
            <w:r w:rsidRPr="000C233A">
              <w:rPr>
                <w:rStyle w:val="divdocumentcompanyname"/>
                <w:rFonts w:ascii="Saira" w:eastAsia="Saira" w:hAnsi="Saira" w:cs="Saira"/>
                <w:b/>
                <w:bCs/>
                <w:color w:val="020303"/>
                <w:sz w:val="20"/>
                <w:szCs w:val="20"/>
              </w:rPr>
              <w:t>Eastern Gateway Community College</w:t>
            </w:r>
            <w:r w:rsidRPr="000C233A">
              <w:rPr>
                <w:rStyle w:val="divsectionbody"/>
                <w:rFonts w:ascii="Saira" w:eastAsia="Saira" w:hAnsi="Saira" w:cs="Saira"/>
                <w:sz w:val="20"/>
                <w:szCs w:val="20"/>
              </w:rPr>
              <w:t xml:space="preserve"> </w:t>
            </w:r>
            <w:r w:rsidRPr="000C233A">
              <w:rPr>
                <w:rStyle w:val="span"/>
                <w:rFonts w:ascii="Saira" w:eastAsia="Saira" w:hAnsi="Saira" w:cs="Saira"/>
                <w:color w:val="020303"/>
                <w:sz w:val="20"/>
                <w:szCs w:val="20"/>
              </w:rPr>
              <w:t xml:space="preserve">- </w:t>
            </w:r>
            <w:r w:rsidRPr="000C233A">
              <w:rPr>
                <w:rStyle w:val="divdocumenteducationjobcity"/>
                <w:rFonts w:ascii="Saira" w:eastAsia="Saira" w:hAnsi="Saira" w:cs="Saira"/>
                <w:color w:val="020303"/>
                <w:sz w:val="20"/>
                <w:szCs w:val="20"/>
              </w:rPr>
              <w:t>Steubenville</w:t>
            </w:r>
            <w:r w:rsidRPr="000C233A">
              <w:rPr>
                <w:rStyle w:val="span"/>
                <w:rFonts w:ascii="Saira" w:eastAsia="Saira" w:hAnsi="Saira" w:cs="Saira"/>
                <w:color w:val="020303"/>
                <w:sz w:val="20"/>
                <w:szCs w:val="20"/>
              </w:rPr>
              <w:t>, OH | GPA 3.9</w:t>
            </w:r>
          </w:p>
          <w:p w14:paraId="48133650" w14:textId="77777777" w:rsidR="007C1BD6" w:rsidRDefault="007C1BD6" w:rsidP="00C640CD">
            <w:pPr>
              <w:pStyle w:val="divdocumentpaddedline"/>
              <w:spacing w:line="280" w:lineRule="atLeast"/>
              <w:rPr>
                <w:rStyle w:val="span"/>
                <w:rFonts w:eastAsia="Saira"/>
              </w:rPr>
            </w:pPr>
          </w:p>
          <w:p w14:paraId="24176A90" w14:textId="77777777" w:rsidR="007C1BD6" w:rsidRPr="000C233A" w:rsidRDefault="007C1BD6" w:rsidP="00C640CD">
            <w:pPr>
              <w:pStyle w:val="divdocumentpaddedline"/>
              <w:spacing w:line="280" w:lineRule="atLeast"/>
              <w:rPr>
                <w:rStyle w:val="divsectionbody"/>
                <w:rFonts w:ascii="Saira" w:eastAsia="Saira" w:hAnsi="Saira" w:cs="Saira"/>
                <w:sz w:val="20"/>
                <w:szCs w:val="20"/>
              </w:rPr>
            </w:pPr>
          </w:p>
          <w:p w14:paraId="315FE570" w14:textId="77777777" w:rsidR="007C1BD6" w:rsidRPr="000C233A" w:rsidRDefault="007C1BD6" w:rsidP="00C640CD">
            <w:pPr>
              <w:pStyle w:val="divdocumentulli"/>
              <w:spacing w:line="280" w:lineRule="atLeast"/>
              <w:ind w:left="320"/>
              <w:rPr>
                <w:rStyle w:val="span"/>
                <w:rFonts w:ascii="Saira" w:eastAsia="Saira" w:hAnsi="Saira" w:cs="Saira"/>
                <w:color w:val="020303"/>
                <w:sz w:val="20"/>
                <w:szCs w:val="20"/>
              </w:rPr>
            </w:pPr>
          </w:p>
          <w:p w14:paraId="46F1CC55" w14:textId="77777777" w:rsidR="007C1BD6" w:rsidRPr="000C233A" w:rsidRDefault="007C1BD6" w:rsidP="00C640CD">
            <w:pPr>
              <w:pStyle w:val="divdocumentdivsectiontabledivscspdiv"/>
              <w:rPr>
                <w:rStyle w:val="divsectionbody"/>
                <w:rFonts w:ascii="Saira" w:eastAsia="Saira" w:hAnsi="Saira" w:cs="Saira"/>
                <w:b/>
                <w:bCs/>
                <w:sz w:val="20"/>
                <w:szCs w:val="20"/>
              </w:rPr>
            </w:pPr>
          </w:p>
        </w:tc>
      </w:tr>
    </w:tbl>
    <w:p w14:paraId="1BB7195F" w14:textId="77777777" w:rsidR="00555D1A" w:rsidRDefault="003F54B4">
      <w:pPr>
        <w:pStyle w:val="topborder"/>
        <w:shd w:val="clear" w:color="auto" w:fill="FFFFFF"/>
        <w:rPr>
          <w:rFonts w:ascii="Saira" w:eastAsia="Saira" w:hAnsi="Saira" w:cs="Saira"/>
          <w:color w:val="020303"/>
        </w:rPr>
      </w:pPr>
      <w:r>
        <w:rPr>
          <w:rFonts w:ascii="Saira" w:eastAsia="Saira" w:hAnsi="Saira" w:cs="Saira"/>
          <w:color w:val="020303"/>
        </w:rPr>
        <w:t> </w:t>
      </w:r>
    </w:p>
    <w:tbl>
      <w:tblPr>
        <w:tblStyle w:val="divdocumentdivsectiontable"/>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2250"/>
        <w:gridCol w:w="8790"/>
      </w:tblGrid>
      <w:tr w:rsidR="003C78AB" w14:paraId="40BFFEE9" w14:textId="77777777" w:rsidTr="00C640CD">
        <w:trPr>
          <w:tblCellSpacing w:w="0" w:type="dxa"/>
        </w:trPr>
        <w:tc>
          <w:tcPr>
            <w:tcW w:w="2250" w:type="dxa"/>
            <w:tcMar>
              <w:top w:w="0" w:type="dxa"/>
              <w:left w:w="0" w:type="dxa"/>
              <w:bottom w:w="0" w:type="dxa"/>
              <w:right w:w="0" w:type="dxa"/>
            </w:tcMar>
            <w:hideMark/>
          </w:tcPr>
          <w:p w14:paraId="14735025" w14:textId="77777777" w:rsidR="003C78AB" w:rsidRDefault="003C78AB" w:rsidP="00C640CD">
            <w:pPr>
              <w:pStyle w:val="divdocumentsectiontitle"/>
              <w:ind w:right="160"/>
              <w:rPr>
                <w:rStyle w:val="divdocumentheading"/>
                <w:rFonts w:ascii="Saira" w:eastAsia="Saira" w:hAnsi="Saira" w:cs="Saira"/>
              </w:rPr>
            </w:pPr>
            <w:r>
              <w:rPr>
                <w:rStyle w:val="divdocumentheading"/>
                <w:rFonts w:ascii="Saira" w:eastAsia="Saira" w:hAnsi="Saira" w:cs="Saira"/>
              </w:rPr>
              <w:t>Professional Experience</w:t>
            </w:r>
          </w:p>
          <w:p w14:paraId="26D64B19" w14:textId="77777777" w:rsidR="003C78AB" w:rsidRDefault="003C78AB" w:rsidP="00C640CD">
            <w:pPr>
              <w:pStyle w:val="divdocumentdivsectiontabledivscspdiv"/>
              <w:jc w:val="center"/>
              <w:rPr>
                <w:rStyle w:val="divdocumentheading"/>
                <w:rFonts w:ascii="Saira" w:eastAsia="Saira" w:hAnsi="Saira" w:cs="Saira"/>
                <w:sz w:val="20"/>
                <w:szCs w:val="20"/>
              </w:rPr>
            </w:pPr>
          </w:p>
        </w:tc>
        <w:tc>
          <w:tcPr>
            <w:tcW w:w="8790" w:type="dxa"/>
            <w:tcMar>
              <w:top w:w="0" w:type="dxa"/>
              <w:left w:w="0" w:type="dxa"/>
              <w:bottom w:w="0" w:type="dxa"/>
              <w:right w:w="0" w:type="dxa"/>
            </w:tcMar>
            <w:hideMark/>
          </w:tcPr>
          <w:p w14:paraId="060BC5A4" w14:textId="77777777" w:rsidR="003C78AB" w:rsidRDefault="003C78AB" w:rsidP="00C640CD">
            <w:pPr>
              <w:pStyle w:val="divdocumentpaddedline"/>
              <w:spacing w:line="280" w:lineRule="atLeast"/>
              <w:rPr>
                <w:rStyle w:val="divsectionbody"/>
                <w:rFonts w:ascii="Saira" w:eastAsia="Saira" w:hAnsi="Saira" w:cs="Saira"/>
                <w:sz w:val="20"/>
                <w:szCs w:val="20"/>
              </w:rPr>
            </w:pPr>
            <w:r>
              <w:rPr>
                <w:rStyle w:val="divdocumentjobtitle"/>
                <w:rFonts w:ascii="Saira" w:eastAsia="Saira" w:hAnsi="Saira" w:cs="Saira"/>
                <w:b/>
                <w:bCs/>
                <w:caps/>
                <w:color w:val="020303"/>
                <w:sz w:val="20"/>
                <w:szCs w:val="20"/>
              </w:rPr>
              <w:t>Licensed Nurse</w:t>
            </w:r>
            <w:r>
              <w:rPr>
                <w:rStyle w:val="divsectionbody"/>
                <w:rFonts w:ascii="Saira" w:eastAsia="Saira" w:hAnsi="Saira" w:cs="Saira"/>
                <w:sz w:val="20"/>
                <w:szCs w:val="20"/>
              </w:rPr>
              <w:t xml:space="preserve"> </w:t>
            </w:r>
            <w:r>
              <w:rPr>
                <w:rStyle w:val="divdocumentjobdates"/>
                <w:rFonts w:ascii="Saira" w:eastAsia="Saira" w:hAnsi="Saira" w:cs="Saira"/>
                <w:color w:val="020303"/>
                <w:sz w:val="20"/>
                <w:szCs w:val="20"/>
              </w:rPr>
              <w:t>01/2008</w:t>
            </w:r>
            <w:r>
              <w:rPr>
                <w:rStyle w:val="span"/>
                <w:rFonts w:ascii="Saira" w:eastAsia="Saira" w:hAnsi="Saira" w:cs="Saira"/>
                <w:color w:val="020303"/>
                <w:sz w:val="20"/>
                <w:szCs w:val="20"/>
              </w:rPr>
              <w:t xml:space="preserve"> to </w:t>
            </w:r>
            <w:r>
              <w:rPr>
                <w:rStyle w:val="divdocumentjobdates"/>
                <w:rFonts w:ascii="Saira" w:eastAsia="Saira" w:hAnsi="Saira" w:cs="Saira"/>
                <w:color w:val="020303"/>
                <w:sz w:val="20"/>
                <w:szCs w:val="20"/>
              </w:rPr>
              <w:t>Current</w:t>
            </w:r>
          </w:p>
          <w:p w14:paraId="0CA9E9F7" w14:textId="3C21AC69" w:rsidR="003C78AB" w:rsidRDefault="003C78AB" w:rsidP="00C640CD">
            <w:pPr>
              <w:pStyle w:val="divdocumentpaddedline"/>
              <w:spacing w:line="280" w:lineRule="atLeast"/>
              <w:rPr>
                <w:rStyle w:val="divsectionbody"/>
                <w:rFonts w:ascii="Saira" w:eastAsia="Saira" w:hAnsi="Saira" w:cs="Saira"/>
                <w:sz w:val="20"/>
                <w:szCs w:val="20"/>
              </w:rPr>
            </w:pPr>
            <w:r>
              <w:rPr>
                <w:rStyle w:val="divdocumentcompanyname"/>
                <w:rFonts w:ascii="Saira" w:eastAsia="Saira" w:hAnsi="Saira" w:cs="Saira"/>
                <w:color w:val="020303"/>
                <w:sz w:val="20"/>
                <w:szCs w:val="20"/>
              </w:rPr>
              <w:t>Carolina Asthma &amp; Allergy Center</w:t>
            </w:r>
            <w:r>
              <w:rPr>
                <w:rStyle w:val="span"/>
                <w:rFonts w:ascii="Saira" w:eastAsia="Saira" w:hAnsi="Saira" w:cs="Saira"/>
                <w:color w:val="020303"/>
                <w:sz w:val="20"/>
                <w:szCs w:val="20"/>
              </w:rPr>
              <w:t xml:space="preserve">, </w:t>
            </w:r>
            <w:r>
              <w:rPr>
                <w:rStyle w:val="divdocumentjobcity"/>
                <w:rFonts w:ascii="Saira" w:eastAsia="Saira" w:hAnsi="Saira" w:cs="Saira"/>
                <w:color w:val="020303"/>
                <w:sz w:val="20"/>
                <w:szCs w:val="20"/>
              </w:rPr>
              <w:t>Charlotte</w:t>
            </w:r>
            <w:r>
              <w:rPr>
                <w:rStyle w:val="span"/>
                <w:rFonts w:ascii="Saira" w:eastAsia="Saira" w:hAnsi="Saira" w:cs="Saira"/>
                <w:color w:val="020303"/>
                <w:sz w:val="20"/>
                <w:szCs w:val="20"/>
              </w:rPr>
              <w:t xml:space="preserve">, </w:t>
            </w:r>
            <w:r w:rsidR="00986B39">
              <w:rPr>
                <w:rStyle w:val="span"/>
                <w:rFonts w:ascii="Saira" w:eastAsia="Saira" w:hAnsi="Saira" w:cs="Saira"/>
                <w:color w:val="020303"/>
                <w:sz w:val="20"/>
                <w:szCs w:val="20"/>
              </w:rPr>
              <w:t>NC</w:t>
            </w:r>
            <w:r w:rsidR="00986B39">
              <w:rPr>
                <w:rStyle w:val="divsectionbody"/>
                <w:rFonts w:ascii="Saira" w:eastAsia="Saira" w:hAnsi="Saira" w:cs="Saira"/>
                <w:sz w:val="20"/>
                <w:szCs w:val="20"/>
              </w:rPr>
              <w:t xml:space="preserve"> (</w:t>
            </w:r>
            <w:r w:rsidR="00483A8D">
              <w:rPr>
                <w:rStyle w:val="divsectionbody"/>
                <w:rFonts w:ascii="Saira" w:eastAsia="Saira" w:hAnsi="Saira" w:cs="Saira"/>
                <w:sz w:val="20"/>
                <w:szCs w:val="20"/>
              </w:rPr>
              <w:t>704)372-7900</w:t>
            </w:r>
          </w:p>
          <w:p w14:paraId="6D8163D9" w14:textId="77777777" w:rsidR="003C78AB" w:rsidRPr="000C233A" w:rsidRDefault="003C78AB" w:rsidP="00C640CD">
            <w:pPr>
              <w:pStyle w:val="divdocumentulli"/>
              <w:numPr>
                <w:ilvl w:val="0"/>
                <w:numId w:val="3"/>
              </w:numPr>
              <w:spacing w:line="280" w:lineRule="atLeast"/>
              <w:ind w:left="320" w:hanging="232"/>
              <w:rPr>
                <w:rStyle w:val="divsectionbody"/>
                <w:rFonts w:ascii="Saira" w:eastAsia="Saira" w:hAnsi="Saira" w:cs="Saira"/>
                <w:sz w:val="20"/>
                <w:szCs w:val="20"/>
              </w:rPr>
            </w:pPr>
            <w:r w:rsidRPr="000C233A">
              <w:rPr>
                <w:rStyle w:val="divsectionbody"/>
                <w:rFonts w:ascii="Saira" w:eastAsia="Saira" w:hAnsi="Saira" w:cs="Saira"/>
                <w:sz w:val="20"/>
                <w:szCs w:val="20"/>
              </w:rPr>
              <w:t>Collaborated with leadership to devise initiatives for improving nursing satisfaction, retention, and morale.</w:t>
            </w:r>
          </w:p>
          <w:p w14:paraId="17E061BD" w14:textId="77777777" w:rsidR="003C78AB" w:rsidRPr="000C233A" w:rsidRDefault="003C78AB" w:rsidP="00C640CD">
            <w:pPr>
              <w:pStyle w:val="divdocumentulli"/>
              <w:numPr>
                <w:ilvl w:val="0"/>
                <w:numId w:val="3"/>
              </w:numPr>
              <w:spacing w:line="280" w:lineRule="atLeast"/>
              <w:ind w:left="320" w:hanging="232"/>
              <w:rPr>
                <w:rStyle w:val="divsectionbody"/>
                <w:rFonts w:ascii="Saira" w:eastAsia="Saira" w:hAnsi="Saira" w:cs="Saira"/>
                <w:sz w:val="20"/>
                <w:szCs w:val="20"/>
              </w:rPr>
            </w:pPr>
            <w:r w:rsidRPr="000C233A">
              <w:rPr>
                <w:rStyle w:val="divsectionbody"/>
                <w:rFonts w:ascii="Saira" w:eastAsia="Saira" w:hAnsi="Saira" w:cs="Saira"/>
                <w:sz w:val="20"/>
                <w:szCs w:val="20"/>
              </w:rPr>
              <w:t>Followed all personal and health data procedures to effectively comply with HIPAA laws and prevent information breaches.</w:t>
            </w:r>
          </w:p>
          <w:p w14:paraId="16124456" w14:textId="77777777" w:rsidR="003C78AB" w:rsidRPr="000C233A" w:rsidRDefault="003C78AB" w:rsidP="00C640CD">
            <w:pPr>
              <w:pStyle w:val="divdocumentulli"/>
              <w:numPr>
                <w:ilvl w:val="0"/>
                <w:numId w:val="3"/>
              </w:numPr>
              <w:spacing w:line="280" w:lineRule="atLeast"/>
              <w:ind w:left="320" w:hanging="232"/>
              <w:rPr>
                <w:rStyle w:val="divsectionbody"/>
                <w:rFonts w:ascii="Saira" w:eastAsia="Saira" w:hAnsi="Saira" w:cs="Saira"/>
                <w:sz w:val="20"/>
                <w:szCs w:val="20"/>
              </w:rPr>
            </w:pPr>
            <w:r w:rsidRPr="000C233A">
              <w:rPr>
                <w:rStyle w:val="divsectionbody"/>
                <w:rFonts w:ascii="Saira" w:eastAsia="Saira" w:hAnsi="Saira" w:cs="Saira"/>
                <w:sz w:val="20"/>
                <w:szCs w:val="20"/>
              </w:rPr>
              <w:t>Recorded details regarding therapies to keep patient charts updated.</w:t>
            </w:r>
          </w:p>
          <w:p w14:paraId="55D46551" w14:textId="77777777" w:rsidR="003C78AB" w:rsidRPr="000C233A" w:rsidRDefault="003C78AB" w:rsidP="00C640CD">
            <w:pPr>
              <w:pStyle w:val="divdocumentulli"/>
              <w:numPr>
                <w:ilvl w:val="0"/>
                <w:numId w:val="3"/>
              </w:numPr>
              <w:spacing w:line="280" w:lineRule="atLeast"/>
              <w:ind w:left="320" w:hanging="232"/>
              <w:rPr>
                <w:rStyle w:val="divsectionbody"/>
                <w:rFonts w:ascii="Saira" w:eastAsia="Saira" w:hAnsi="Saira" w:cs="Saira"/>
                <w:sz w:val="20"/>
                <w:szCs w:val="20"/>
              </w:rPr>
            </w:pPr>
            <w:r w:rsidRPr="000C233A">
              <w:rPr>
                <w:rStyle w:val="divsectionbody"/>
                <w:rFonts w:ascii="Saira" w:eastAsia="Saira" w:hAnsi="Saira" w:cs="Saira"/>
                <w:sz w:val="20"/>
                <w:szCs w:val="20"/>
              </w:rPr>
              <w:t>Leveraged feedback and process improvement opportunities to create safer and healthier environment and increase patient satisfaction.</w:t>
            </w:r>
          </w:p>
          <w:p w14:paraId="503FB89B" w14:textId="77777777" w:rsidR="003C78AB" w:rsidRPr="000C233A" w:rsidRDefault="003C78AB" w:rsidP="00C640CD">
            <w:pPr>
              <w:pStyle w:val="divdocumentulli"/>
              <w:numPr>
                <w:ilvl w:val="0"/>
                <w:numId w:val="3"/>
              </w:numPr>
              <w:spacing w:line="280" w:lineRule="atLeast"/>
              <w:ind w:left="320" w:hanging="232"/>
              <w:rPr>
                <w:rStyle w:val="divsectionbody"/>
                <w:rFonts w:ascii="Saira" w:eastAsia="Saira" w:hAnsi="Saira" w:cs="Saira"/>
                <w:sz w:val="20"/>
                <w:szCs w:val="20"/>
              </w:rPr>
            </w:pPr>
            <w:r w:rsidRPr="000C233A">
              <w:rPr>
                <w:rStyle w:val="divsectionbody"/>
                <w:rFonts w:ascii="Saira" w:eastAsia="Saira" w:hAnsi="Saira" w:cs="Saira"/>
                <w:sz w:val="20"/>
                <w:szCs w:val="20"/>
              </w:rPr>
              <w:lastRenderedPageBreak/>
              <w:t>Performed triage on incoming patients and determined severity of injuries and illnesses.</w:t>
            </w:r>
          </w:p>
          <w:p w14:paraId="3799E687" w14:textId="77777777" w:rsidR="003C78AB" w:rsidRPr="000C233A" w:rsidRDefault="003C78AB" w:rsidP="00C640CD">
            <w:pPr>
              <w:pStyle w:val="divdocumentulli"/>
              <w:numPr>
                <w:ilvl w:val="0"/>
                <w:numId w:val="3"/>
              </w:numPr>
              <w:spacing w:line="280" w:lineRule="atLeast"/>
              <w:ind w:left="320" w:hanging="232"/>
              <w:rPr>
                <w:rStyle w:val="divsectionbody"/>
                <w:rFonts w:ascii="Saira" w:eastAsia="Saira" w:hAnsi="Saira" w:cs="Saira"/>
                <w:sz w:val="20"/>
                <w:szCs w:val="20"/>
              </w:rPr>
            </w:pPr>
            <w:r w:rsidRPr="000C233A">
              <w:rPr>
                <w:rStyle w:val="divsectionbody"/>
                <w:rFonts w:ascii="Saira" w:eastAsia="Saira" w:hAnsi="Saira" w:cs="Saira"/>
                <w:sz w:val="20"/>
                <w:szCs w:val="20"/>
              </w:rPr>
              <w:t>Developed and managed the clinical staff schedule for all 13 of the Carolina Asthma and Allergy offices.</w:t>
            </w:r>
          </w:p>
          <w:p w14:paraId="262DA92E" w14:textId="77777777" w:rsidR="003C78AB" w:rsidRDefault="003C78AB" w:rsidP="00C640CD">
            <w:pPr>
              <w:pStyle w:val="divdocumentdivsectiontabledivscspdiv"/>
              <w:rPr>
                <w:rStyle w:val="divsectionbody"/>
                <w:rFonts w:ascii="Saira" w:eastAsia="Saira" w:hAnsi="Saira" w:cs="Saira"/>
                <w:b/>
                <w:bCs/>
                <w:sz w:val="20"/>
                <w:szCs w:val="20"/>
              </w:rPr>
            </w:pPr>
            <w:r>
              <w:rPr>
                <w:rStyle w:val="divsectionbody"/>
                <w:rFonts w:ascii="Saira" w:eastAsia="Saira" w:hAnsi="Saira" w:cs="Saira"/>
                <w:b/>
                <w:bCs/>
                <w:sz w:val="20"/>
                <w:szCs w:val="20"/>
              </w:rPr>
              <w:t> </w:t>
            </w:r>
          </w:p>
        </w:tc>
      </w:tr>
    </w:tbl>
    <w:p w14:paraId="6842DF53" w14:textId="77777777" w:rsidR="00555D1A" w:rsidRDefault="003F54B4">
      <w:pPr>
        <w:spacing w:line="20" w:lineRule="auto"/>
        <w:rPr>
          <w:rFonts w:ascii="Saira" w:eastAsia="Saira" w:hAnsi="Saira" w:cs="Saira"/>
          <w:color w:val="020303"/>
        </w:rPr>
      </w:pPr>
      <w:r w:rsidRPr="00742476">
        <w:rPr>
          <w:color w:val="FFFFFF"/>
          <w:sz w:val="2"/>
          <w:highlight w:val="yellow"/>
        </w:rPr>
        <w:lastRenderedPageBreak/>
        <w:t>.</w:t>
      </w:r>
    </w:p>
    <w:sectPr w:rsidR="00555D1A">
      <w:headerReference w:type="default" r:id="rId10"/>
      <w:footerReference w:type="default" r:id="rId11"/>
      <w:type w:val="continuous"/>
      <w:pgSz w:w="12240" w:h="15840"/>
      <w:pgMar w:top="400" w:right="600" w:bottom="400" w:left="6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D1F3B" w14:textId="77777777" w:rsidR="0041417D" w:rsidRDefault="0041417D">
      <w:pPr>
        <w:spacing w:line="240" w:lineRule="auto"/>
      </w:pPr>
      <w:r>
        <w:separator/>
      </w:r>
    </w:p>
  </w:endnote>
  <w:endnote w:type="continuationSeparator" w:id="0">
    <w:p w14:paraId="7BE4E8C1" w14:textId="77777777" w:rsidR="0041417D" w:rsidRDefault="004141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ira">
    <w:altName w:val="Calibri"/>
    <w:charset w:val="00"/>
    <w:family w:val="auto"/>
    <w:pitch w:val="default"/>
    <w:sig w:usb0="00000000" w:usb1="00000000" w:usb2="00000000" w:usb3="00000000" w:csb0="00000001" w:csb1="00000000"/>
    <w:embedRegular r:id="rId1" w:fontKey="{866BDB91-91A4-4186-B8A7-A7ED3E5D515C}"/>
    <w:embedBold r:id="rId2" w:fontKey="{01804B5B-BE51-437A-8B3A-1A15CCBFD638}"/>
    <w:embedBoldItalic r:id="rId3" w:fontKey="{422AD9CF-AE73-4F99-B0DA-ED205F81DCA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A450F" w14:textId="77777777" w:rsidR="00555D1A" w:rsidRDefault="003F54B4">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C4FB0" w14:textId="77777777" w:rsidR="00555D1A" w:rsidRDefault="003F54B4">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9298E" w14:textId="77777777" w:rsidR="0041417D" w:rsidRDefault="0041417D">
      <w:pPr>
        <w:spacing w:line="240" w:lineRule="auto"/>
      </w:pPr>
      <w:r>
        <w:separator/>
      </w:r>
    </w:p>
  </w:footnote>
  <w:footnote w:type="continuationSeparator" w:id="0">
    <w:p w14:paraId="29D9EC8D" w14:textId="77777777" w:rsidR="0041417D" w:rsidRDefault="004141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E0F3A" w14:textId="77777777" w:rsidR="00555D1A" w:rsidRDefault="003F54B4">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9F5BB" w14:textId="77777777" w:rsidR="00555D1A" w:rsidRDefault="003F54B4">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738C4B92">
      <w:start w:val="1"/>
      <w:numFmt w:val="bullet"/>
      <w:lvlText w:val=""/>
      <w:lvlJc w:val="left"/>
      <w:pPr>
        <w:ind w:left="720" w:hanging="360"/>
      </w:pPr>
      <w:rPr>
        <w:rFonts w:ascii="Symbol" w:hAnsi="Symbol"/>
      </w:rPr>
    </w:lvl>
    <w:lvl w:ilvl="1" w:tplc="8FF40D02">
      <w:start w:val="1"/>
      <w:numFmt w:val="bullet"/>
      <w:lvlText w:val="o"/>
      <w:lvlJc w:val="left"/>
      <w:pPr>
        <w:tabs>
          <w:tab w:val="num" w:pos="1440"/>
        </w:tabs>
        <w:ind w:left="1440" w:hanging="360"/>
      </w:pPr>
      <w:rPr>
        <w:rFonts w:ascii="Courier New" w:hAnsi="Courier New"/>
      </w:rPr>
    </w:lvl>
    <w:lvl w:ilvl="2" w:tplc="7EE8EC2A">
      <w:start w:val="1"/>
      <w:numFmt w:val="bullet"/>
      <w:lvlText w:val=""/>
      <w:lvlJc w:val="left"/>
      <w:pPr>
        <w:tabs>
          <w:tab w:val="num" w:pos="2160"/>
        </w:tabs>
        <w:ind w:left="2160" w:hanging="360"/>
      </w:pPr>
      <w:rPr>
        <w:rFonts w:ascii="Wingdings" w:hAnsi="Wingdings"/>
      </w:rPr>
    </w:lvl>
    <w:lvl w:ilvl="3" w:tplc="AF0E519C">
      <w:start w:val="1"/>
      <w:numFmt w:val="bullet"/>
      <w:lvlText w:val=""/>
      <w:lvlJc w:val="left"/>
      <w:pPr>
        <w:tabs>
          <w:tab w:val="num" w:pos="2880"/>
        </w:tabs>
        <w:ind w:left="2880" w:hanging="360"/>
      </w:pPr>
      <w:rPr>
        <w:rFonts w:ascii="Symbol" w:hAnsi="Symbol"/>
      </w:rPr>
    </w:lvl>
    <w:lvl w:ilvl="4" w:tplc="393AD6DE">
      <w:start w:val="1"/>
      <w:numFmt w:val="bullet"/>
      <w:lvlText w:val="o"/>
      <w:lvlJc w:val="left"/>
      <w:pPr>
        <w:tabs>
          <w:tab w:val="num" w:pos="3600"/>
        </w:tabs>
        <w:ind w:left="3600" w:hanging="360"/>
      </w:pPr>
      <w:rPr>
        <w:rFonts w:ascii="Courier New" w:hAnsi="Courier New"/>
      </w:rPr>
    </w:lvl>
    <w:lvl w:ilvl="5" w:tplc="918A0172">
      <w:start w:val="1"/>
      <w:numFmt w:val="bullet"/>
      <w:lvlText w:val=""/>
      <w:lvlJc w:val="left"/>
      <w:pPr>
        <w:tabs>
          <w:tab w:val="num" w:pos="4320"/>
        </w:tabs>
        <w:ind w:left="4320" w:hanging="360"/>
      </w:pPr>
      <w:rPr>
        <w:rFonts w:ascii="Wingdings" w:hAnsi="Wingdings"/>
      </w:rPr>
    </w:lvl>
    <w:lvl w:ilvl="6" w:tplc="AA922D36">
      <w:start w:val="1"/>
      <w:numFmt w:val="bullet"/>
      <w:lvlText w:val=""/>
      <w:lvlJc w:val="left"/>
      <w:pPr>
        <w:tabs>
          <w:tab w:val="num" w:pos="5040"/>
        </w:tabs>
        <w:ind w:left="5040" w:hanging="360"/>
      </w:pPr>
      <w:rPr>
        <w:rFonts w:ascii="Symbol" w:hAnsi="Symbol"/>
      </w:rPr>
    </w:lvl>
    <w:lvl w:ilvl="7" w:tplc="C62883A8">
      <w:start w:val="1"/>
      <w:numFmt w:val="bullet"/>
      <w:lvlText w:val="o"/>
      <w:lvlJc w:val="left"/>
      <w:pPr>
        <w:tabs>
          <w:tab w:val="num" w:pos="5760"/>
        </w:tabs>
        <w:ind w:left="5760" w:hanging="360"/>
      </w:pPr>
      <w:rPr>
        <w:rFonts w:ascii="Courier New" w:hAnsi="Courier New"/>
      </w:rPr>
    </w:lvl>
    <w:lvl w:ilvl="8" w:tplc="5BF2E15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F56140C">
      <w:start w:val="1"/>
      <w:numFmt w:val="bullet"/>
      <w:lvlText w:val=""/>
      <w:lvlJc w:val="left"/>
      <w:pPr>
        <w:ind w:left="720" w:hanging="360"/>
      </w:pPr>
      <w:rPr>
        <w:rFonts w:ascii="Symbol" w:hAnsi="Symbol"/>
      </w:rPr>
    </w:lvl>
    <w:lvl w:ilvl="1" w:tplc="7506D340">
      <w:start w:val="1"/>
      <w:numFmt w:val="bullet"/>
      <w:lvlText w:val="o"/>
      <w:lvlJc w:val="left"/>
      <w:pPr>
        <w:tabs>
          <w:tab w:val="num" w:pos="1440"/>
        </w:tabs>
        <w:ind w:left="1440" w:hanging="360"/>
      </w:pPr>
      <w:rPr>
        <w:rFonts w:ascii="Courier New" w:hAnsi="Courier New"/>
      </w:rPr>
    </w:lvl>
    <w:lvl w:ilvl="2" w:tplc="C818DACC">
      <w:start w:val="1"/>
      <w:numFmt w:val="bullet"/>
      <w:lvlText w:val=""/>
      <w:lvlJc w:val="left"/>
      <w:pPr>
        <w:tabs>
          <w:tab w:val="num" w:pos="2160"/>
        </w:tabs>
        <w:ind w:left="2160" w:hanging="360"/>
      </w:pPr>
      <w:rPr>
        <w:rFonts w:ascii="Wingdings" w:hAnsi="Wingdings"/>
      </w:rPr>
    </w:lvl>
    <w:lvl w:ilvl="3" w:tplc="83E800DE">
      <w:start w:val="1"/>
      <w:numFmt w:val="bullet"/>
      <w:lvlText w:val=""/>
      <w:lvlJc w:val="left"/>
      <w:pPr>
        <w:tabs>
          <w:tab w:val="num" w:pos="2880"/>
        </w:tabs>
        <w:ind w:left="2880" w:hanging="360"/>
      </w:pPr>
      <w:rPr>
        <w:rFonts w:ascii="Symbol" w:hAnsi="Symbol"/>
      </w:rPr>
    </w:lvl>
    <w:lvl w:ilvl="4" w:tplc="A5F29FCA">
      <w:start w:val="1"/>
      <w:numFmt w:val="bullet"/>
      <w:lvlText w:val="o"/>
      <w:lvlJc w:val="left"/>
      <w:pPr>
        <w:tabs>
          <w:tab w:val="num" w:pos="3600"/>
        </w:tabs>
        <w:ind w:left="3600" w:hanging="360"/>
      </w:pPr>
      <w:rPr>
        <w:rFonts w:ascii="Courier New" w:hAnsi="Courier New"/>
      </w:rPr>
    </w:lvl>
    <w:lvl w:ilvl="5" w:tplc="8CECE656">
      <w:start w:val="1"/>
      <w:numFmt w:val="bullet"/>
      <w:lvlText w:val=""/>
      <w:lvlJc w:val="left"/>
      <w:pPr>
        <w:tabs>
          <w:tab w:val="num" w:pos="4320"/>
        </w:tabs>
        <w:ind w:left="4320" w:hanging="360"/>
      </w:pPr>
      <w:rPr>
        <w:rFonts w:ascii="Wingdings" w:hAnsi="Wingdings"/>
      </w:rPr>
    </w:lvl>
    <w:lvl w:ilvl="6" w:tplc="03B8074A">
      <w:start w:val="1"/>
      <w:numFmt w:val="bullet"/>
      <w:lvlText w:val=""/>
      <w:lvlJc w:val="left"/>
      <w:pPr>
        <w:tabs>
          <w:tab w:val="num" w:pos="5040"/>
        </w:tabs>
        <w:ind w:left="5040" w:hanging="360"/>
      </w:pPr>
      <w:rPr>
        <w:rFonts w:ascii="Symbol" w:hAnsi="Symbol"/>
      </w:rPr>
    </w:lvl>
    <w:lvl w:ilvl="7" w:tplc="02E8B70E">
      <w:start w:val="1"/>
      <w:numFmt w:val="bullet"/>
      <w:lvlText w:val="o"/>
      <w:lvlJc w:val="left"/>
      <w:pPr>
        <w:tabs>
          <w:tab w:val="num" w:pos="5760"/>
        </w:tabs>
        <w:ind w:left="5760" w:hanging="360"/>
      </w:pPr>
      <w:rPr>
        <w:rFonts w:ascii="Courier New" w:hAnsi="Courier New"/>
      </w:rPr>
    </w:lvl>
    <w:lvl w:ilvl="8" w:tplc="225A4E5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B3E3F70">
      <w:start w:val="1"/>
      <w:numFmt w:val="bullet"/>
      <w:lvlText w:val=""/>
      <w:lvlJc w:val="left"/>
      <w:pPr>
        <w:ind w:left="720" w:hanging="360"/>
      </w:pPr>
      <w:rPr>
        <w:rFonts w:ascii="Symbol" w:hAnsi="Symbol"/>
      </w:rPr>
    </w:lvl>
    <w:lvl w:ilvl="1" w:tplc="135626DC">
      <w:start w:val="1"/>
      <w:numFmt w:val="bullet"/>
      <w:lvlText w:val="o"/>
      <w:lvlJc w:val="left"/>
      <w:pPr>
        <w:tabs>
          <w:tab w:val="num" w:pos="1440"/>
        </w:tabs>
        <w:ind w:left="1440" w:hanging="360"/>
      </w:pPr>
      <w:rPr>
        <w:rFonts w:ascii="Courier New" w:hAnsi="Courier New"/>
      </w:rPr>
    </w:lvl>
    <w:lvl w:ilvl="2" w:tplc="212A912E">
      <w:start w:val="1"/>
      <w:numFmt w:val="bullet"/>
      <w:lvlText w:val=""/>
      <w:lvlJc w:val="left"/>
      <w:pPr>
        <w:tabs>
          <w:tab w:val="num" w:pos="2160"/>
        </w:tabs>
        <w:ind w:left="2160" w:hanging="360"/>
      </w:pPr>
      <w:rPr>
        <w:rFonts w:ascii="Wingdings" w:hAnsi="Wingdings"/>
      </w:rPr>
    </w:lvl>
    <w:lvl w:ilvl="3" w:tplc="3F503314">
      <w:start w:val="1"/>
      <w:numFmt w:val="bullet"/>
      <w:lvlText w:val=""/>
      <w:lvlJc w:val="left"/>
      <w:pPr>
        <w:tabs>
          <w:tab w:val="num" w:pos="2880"/>
        </w:tabs>
        <w:ind w:left="2880" w:hanging="360"/>
      </w:pPr>
      <w:rPr>
        <w:rFonts w:ascii="Symbol" w:hAnsi="Symbol"/>
      </w:rPr>
    </w:lvl>
    <w:lvl w:ilvl="4" w:tplc="ED4E8404">
      <w:start w:val="1"/>
      <w:numFmt w:val="bullet"/>
      <w:lvlText w:val="o"/>
      <w:lvlJc w:val="left"/>
      <w:pPr>
        <w:tabs>
          <w:tab w:val="num" w:pos="3600"/>
        </w:tabs>
        <w:ind w:left="3600" w:hanging="360"/>
      </w:pPr>
      <w:rPr>
        <w:rFonts w:ascii="Courier New" w:hAnsi="Courier New"/>
      </w:rPr>
    </w:lvl>
    <w:lvl w:ilvl="5" w:tplc="2320C7DE">
      <w:start w:val="1"/>
      <w:numFmt w:val="bullet"/>
      <w:lvlText w:val=""/>
      <w:lvlJc w:val="left"/>
      <w:pPr>
        <w:tabs>
          <w:tab w:val="num" w:pos="4320"/>
        </w:tabs>
        <w:ind w:left="4320" w:hanging="360"/>
      </w:pPr>
      <w:rPr>
        <w:rFonts w:ascii="Wingdings" w:hAnsi="Wingdings"/>
      </w:rPr>
    </w:lvl>
    <w:lvl w:ilvl="6" w:tplc="1FA0856A">
      <w:start w:val="1"/>
      <w:numFmt w:val="bullet"/>
      <w:lvlText w:val=""/>
      <w:lvlJc w:val="left"/>
      <w:pPr>
        <w:tabs>
          <w:tab w:val="num" w:pos="5040"/>
        </w:tabs>
        <w:ind w:left="5040" w:hanging="360"/>
      </w:pPr>
      <w:rPr>
        <w:rFonts w:ascii="Symbol" w:hAnsi="Symbol"/>
      </w:rPr>
    </w:lvl>
    <w:lvl w:ilvl="7" w:tplc="BE44B6EE">
      <w:start w:val="1"/>
      <w:numFmt w:val="bullet"/>
      <w:lvlText w:val="o"/>
      <w:lvlJc w:val="left"/>
      <w:pPr>
        <w:tabs>
          <w:tab w:val="num" w:pos="5760"/>
        </w:tabs>
        <w:ind w:left="5760" w:hanging="360"/>
      </w:pPr>
      <w:rPr>
        <w:rFonts w:ascii="Courier New" w:hAnsi="Courier New"/>
      </w:rPr>
    </w:lvl>
    <w:lvl w:ilvl="8" w:tplc="763E9C2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86665C2C">
      <w:start w:val="1"/>
      <w:numFmt w:val="bullet"/>
      <w:lvlText w:val=""/>
      <w:lvlJc w:val="left"/>
      <w:pPr>
        <w:ind w:left="720" w:hanging="360"/>
      </w:pPr>
      <w:rPr>
        <w:rFonts w:ascii="Symbol" w:hAnsi="Symbol"/>
      </w:rPr>
    </w:lvl>
    <w:lvl w:ilvl="1" w:tplc="8C1C85B2">
      <w:start w:val="1"/>
      <w:numFmt w:val="bullet"/>
      <w:lvlText w:val="o"/>
      <w:lvlJc w:val="left"/>
      <w:pPr>
        <w:tabs>
          <w:tab w:val="num" w:pos="1440"/>
        </w:tabs>
        <w:ind w:left="1440" w:hanging="360"/>
      </w:pPr>
      <w:rPr>
        <w:rFonts w:ascii="Courier New" w:hAnsi="Courier New"/>
      </w:rPr>
    </w:lvl>
    <w:lvl w:ilvl="2" w:tplc="8D3CB8E0">
      <w:start w:val="1"/>
      <w:numFmt w:val="bullet"/>
      <w:lvlText w:val=""/>
      <w:lvlJc w:val="left"/>
      <w:pPr>
        <w:tabs>
          <w:tab w:val="num" w:pos="2160"/>
        </w:tabs>
        <w:ind w:left="2160" w:hanging="360"/>
      </w:pPr>
      <w:rPr>
        <w:rFonts w:ascii="Wingdings" w:hAnsi="Wingdings"/>
      </w:rPr>
    </w:lvl>
    <w:lvl w:ilvl="3" w:tplc="DD408CC6">
      <w:start w:val="1"/>
      <w:numFmt w:val="bullet"/>
      <w:lvlText w:val=""/>
      <w:lvlJc w:val="left"/>
      <w:pPr>
        <w:tabs>
          <w:tab w:val="num" w:pos="2880"/>
        </w:tabs>
        <w:ind w:left="2880" w:hanging="360"/>
      </w:pPr>
      <w:rPr>
        <w:rFonts w:ascii="Symbol" w:hAnsi="Symbol"/>
      </w:rPr>
    </w:lvl>
    <w:lvl w:ilvl="4" w:tplc="1E3ADB80">
      <w:start w:val="1"/>
      <w:numFmt w:val="bullet"/>
      <w:lvlText w:val="o"/>
      <w:lvlJc w:val="left"/>
      <w:pPr>
        <w:tabs>
          <w:tab w:val="num" w:pos="3600"/>
        </w:tabs>
        <w:ind w:left="3600" w:hanging="360"/>
      </w:pPr>
      <w:rPr>
        <w:rFonts w:ascii="Courier New" w:hAnsi="Courier New"/>
      </w:rPr>
    </w:lvl>
    <w:lvl w:ilvl="5" w:tplc="6F2079D4">
      <w:start w:val="1"/>
      <w:numFmt w:val="bullet"/>
      <w:lvlText w:val=""/>
      <w:lvlJc w:val="left"/>
      <w:pPr>
        <w:tabs>
          <w:tab w:val="num" w:pos="4320"/>
        </w:tabs>
        <w:ind w:left="4320" w:hanging="360"/>
      </w:pPr>
      <w:rPr>
        <w:rFonts w:ascii="Wingdings" w:hAnsi="Wingdings"/>
      </w:rPr>
    </w:lvl>
    <w:lvl w:ilvl="6" w:tplc="551EB002">
      <w:start w:val="1"/>
      <w:numFmt w:val="bullet"/>
      <w:lvlText w:val=""/>
      <w:lvlJc w:val="left"/>
      <w:pPr>
        <w:tabs>
          <w:tab w:val="num" w:pos="5040"/>
        </w:tabs>
        <w:ind w:left="5040" w:hanging="360"/>
      </w:pPr>
      <w:rPr>
        <w:rFonts w:ascii="Symbol" w:hAnsi="Symbol"/>
      </w:rPr>
    </w:lvl>
    <w:lvl w:ilvl="7" w:tplc="AB3CA008">
      <w:start w:val="1"/>
      <w:numFmt w:val="bullet"/>
      <w:lvlText w:val="o"/>
      <w:lvlJc w:val="left"/>
      <w:pPr>
        <w:tabs>
          <w:tab w:val="num" w:pos="5760"/>
        </w:tabs>
        <w:ind w:left="5760" w:hanging="360"/>
      </w:pPr>
      <w:rPr>
        <w:rFonts w:ascii="Courier New" w:hAnsi="Courier New"/>
      </w:rPr>
    </w:lvl>
    <w:lvl w:ilvl="8" w:tplc="EDFEEC7A">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1A"/>
    <w:rsid w:val="000C233A"/>
    <w:rsid w:val="002F49F0"/>
    <w:rsid w:val="00365CF6"/>
    <w:rsid w:val="003B2DFE"/>
    <w:rsid w:val="003C78AB"/>
    <w:rsid w:val="003F54B4"/>
    <w:rsid w:val="0041417D"/>
    <w:rsid w:val="00423162"/>
    <w:rsid w:val="00483A8D"/>
    <w:rsid w:val="004B0C17"/>
    <w:rsid w:val="005317A8"/>
    <w:rsid w:val="00532799"/>
    <w:rsid w:val="00555D1A"/>
    <w:rsid w:val="005D6A69"/>
    <w:rsid w:val="0061538A"/>
    <w:rsid w:val="006358E9"/>
    <w:rsid w:val="006E083C"/>
    <w:rsid w:val="00742476"/>
    <w:rsid w:val="00751D56"/>
    <w:rsid w:val="00791A6F"/>
    <w:rsid w:val="007C1BD6"/>
    <w:rsid w:val="008756AA"/>
    <w:rsid w:val="00986B39"/>
    <w:rsid w:val="00C17316"/>
    <w:rsid w:val="00CC0E74"/>
    <w:rsid w:val="00D170B4"/>
    <w:rsid w:val="00D417B4"/>
    <w:rsid w:val="00D634D4"/>
    <w:rsid w:val="00F4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3C18"/>
  <w15:docId w15:val="{F1FD9415-E2A8-417A-8FFD-0B7D7826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size">
    <w:name w:val="div_document_fontsize"/>
    <w:basedOn w:val="Normal"/>
    <w:rPr>
      <w:sz w:val="20"/>
      <w:szCs w:val="20"/>
    </w:rPr>
  </w:style>
  <w:style w:type="paragraph" w:customStyle="1" w:styleId="divdocumentsection">
    <w:name w:val="div_document_section"/>
    <w:basedOn w:val="Normal"/>
  </w:style>
  <w:style w:type="character" w:customStyle="1" w:styleId="bgcolorSDCL">
    <w:name w:val="bgcolorSDCL"/>
    <w:basedOn w:val="DefaultParagraphFont"/>
    <w:rPr>
      <w:shd w:val="clear" w:color="auto" w:fill="576D7B"/>
    </w:rPr>
  </w:style>
  <w:style w:type="character" w:customStyle="1" w:styleId="divdocumentname">
    <w:name w:val="div_document_name"/>
    <w:basedOn w:val="DefaultParagraphFont"/>
    <w:rPr>
      <w:sz w:val="80"/>
      <w:szCs w:val="80"/>
      <w:shd w:val="clear" w:color="auto" w:fill="576D7B"/>
    </w:rPr>
  </w:style>
  <w:style w:type="paragraph" w:customStyle="1" w:styleId="divdocumentnamediv">
    <w:name w:val="div_document_name &gt; div"/>
    <w:basedOn w:val="Normal"/>
    <w:pPr>
      <w:pBdr>
        <w:left w:val="none" w:sz="0" w:space="6" w:color="auto"/>
        <w:right w:val="none" w:sz="0" w:space="6" w:color="auto"/>
      </w:pBdr>
    </w:pPr>
  </w:style>
  <w:style w:type="character" w:customStyle="1" w:styleId="span">
    <w:name w:val="span"/>
    <w:basedOn w:val="DefaultParagraphFont"/>
    <w:rPr>
      <w:sz w:val="24"/>
      <w:szCs w:val="24"/>
      <w:bdr w:val="none" w:sz="0" w:space="0" w:color="auto"/>
      <w:vertAlign w:val="baseline"/>
    </w:rPr>
  </w:style>
  <w:style w:type="character" w:customStyle="1" w:styleId="divdocumentnamedivCharacter">
    <w:name w:val="div_document_name &gt; div Character"/>
    <w:basedOn w:val="DefaultParagraphFont"/>
  </w:style>
  <w:style w:type="table" w:customStyle="1" w:styleId="divdocumentsectionname-mainfirstparagraph">
    <w:name w:val="div_document_section_name-main_firstparagraph"/>
    <w:basedOn w:val="TableNormal"/>
    <w:tblPr/>
  </w:style>
  <w:style w:type="character" w:customStyle="1" w:styleId="div">
    <w:name w:val="div"/>
    <w:basedOn w:val="DefaultParagraphFont"/>
    <w:rPr>
      <w:sz w:val="24"/>
      <w:szCs w:val="24"/>
      <w:bdr w:val="none" w:sz="0" w:space="0" w:color="auto"/>
      <w:vertAlign w:val="baseline"/>
    </w:rPr>
  </w:style>
  <w:style w:type="character" w:customStyle="1" w:styleId="divdocumentaddress">
    <w:name w:val="div_document_address"/>
    <w:basedOn w:val="DefaultParagraphFont"/>
    <w:rPr>
      <w:color w:val="FFFFFF"/>
      <w:sz w:val="20"/>
      <w:szCs w:val="20"/>
    </w:rPr>
  </w:style>
  <w:style w:type="paragraph" w:customStyle="1" w:styleId="divdocumentdivaddressdiv">
    <w:name w:val="div_document_div_address_div"/>
    <w:basedOn w:val="Normal"/>
  </w:style>
  <w:style w:type="character" w:customStyle="1" w:styleId="divdocumentsprtr">
    <w:name w:val="div_document_sprtr"/>
    <w:basedOn w:val="DefaultParagraphFont"/>
  </w:style>
  <w:style w:type="table" w:customStyle="1" w:styleId="divdocumentsectionSECTIONCNTCfirstparagraph">
    <w:name w:val="div_document_section_SECTION_CNTC_firstparagraph"/>
    <w:basedOn w:val="TableNormal"/>
    <w:tblPr/>
  </w:style>
  <w:style w:type="paragraph" w:customStyle="1" w:styleId="divdocumentinHeadersectiontopborder">
    <w:name w:val="div_document_inHeader + section_topborder"/>
    <w:basedOn w:val="Normal"/>
  </w:style>
  <w:style w:type="character" w:customStyle="1" w:styleId="divdocumentheading">
    <w:name w:val="div_document_heading"/>
    <w:basedOn w:val="DefaultParagraphFont"/>
    <w:rPr>
      <w:b/>
      <w:bCs/>
      <w:color w:val="576D7B"/>
    </w:rPr>
  </w:style>
  <w:style w:type="paragraph" w:customStyle="1" w:styleId="divdocumentsectiontitle">
    <w:name w:val="div_document_sectiontitle"/>
    <w:basedOn w:val="Normal"/>
    <w:pPr>
      <w:pBdr>
        <w:right w:val="none" w:sz="0" w:space="8" w:color="auto"/>
      </w:pBdr>
      <w:spacing w:line="280" w:lineRule="atLeast"/>
    </w:pPr>
    <w:rPr>
      <w:caps/>
      <w:spacing w:val="2"/>
    </w:rPr>
  </w:style>
  <w:style w:type="paragraph" w:customStyle="1" w:styleId="divdocumentdivsectiontabledivscspdiv">
    <w:name w:val="div_document_div_sectiontable_div_scspdiv"/>
    <w:basedOn w:val="Normal"/>
    <w:pPr>
      <w:spacing w:line="600" w:lineRule="atLeast"/>
    </w:pPr>
  </w:style>
  <w:style w:type="character" w:customStyle="1" w:styleId="divdocumentdivsectiontabledivscspdivCharacter">
    <w:name w:val="div_document_div_sectiontable_div_scspdiv Character"/>
    <w:basedOn w:val="DefaultParagraphFont"/>
  </w:style>
  <w:style w:type="character" w:customStyle="1" w:styleId="divsectionbody">
    <w:name w:val="div_sectionbody"/>
    <w:basedOn w:val="div"/>
    <w:rPr>
      <w:color w:val="020303"/>
      <w:sz w:val="24"/>
      <w:szCs w:val="24"/>
      <w:bdr w:val="none" w:sz="0" w:space="0" w:color="auto"/>
      <w:vertAlign w:val="baseline"/>
    </w:rPr>
  </w:style>
  <w:style w:type="paragraph" w:customStyle="1" w:styleId="divdocumentparagraph">
    <w:name w:val="div_document_paragraph"/>
    <w:basedOn w:val="Normal"/>
    <w:pPr>
      <w:pBdr>
        <w:top w:val="none" w:sz="0" w:space="15" w:color="auto"/>
      </w:pBdr>
    </w:pPr>
  </w:style>
  <w:style w:type="paragraph" w:customStyle="1" w:styleId="divdocumentsinglecolumn">
    <w:name w:val="div_document_singlecolumn"/>
    <w:basedOn w:val="Normal"/>
  </w:style>
  <w:style w:type="paragraph" w:customStyle="1" w:styleId="p">
    <w:name w:val="p"/>
    <w:basedOn w:val="Normal"/>
  </w:style>
  <w:style w:type="table" w:customStyle="1" w:styleId="divdocumentdivsectiontable">
    <w:name w:val="div_document_div_sectiontable"/>
    <w:basedOn w:val="TableNormal"/>
    <w:tblPr/>
  </w:style>
  <w:style w:type="paragraph" w:customStyle="1" w:styleId="topborder">
    <w:name w:val="topborder"/>
    <w:basedOn w:val="Normal"/>
    <w:pPr>
      <w:pBdr>
        <w:top w:val="single" w:sz="16" w:space="0" w:color="576D7B"/>
        <w:bottom w:val="none" w:sz="0" w:space="5" w:color="auto"/>
      </w:pBdr>
      <w:spacing w:line="20" w:lineRule="atLeast"/>
    </w:pPr>
    <w:rPr>
      <w:sz w:val="2"/>
      <w:szCs w:val="2"/>
    </w:rPr>
  </w:style>
  <w:style w:type="paragraph" w:customStyle="1" w:styleId="divdocumentulli">
    <w:name w:val="div_document_ul_li"/>
    <w:basedOn w:val="Normal"/>
    <w:pPr>
      <w:pBdr>
        <w:left w:val="none" w:sz="0" w:space="2" w:color="auto"/>
        <w:bottom w:val="none" w:sz="0" w:space="3" w:color="auto"/>
      </w:pBdr>
    </w:pPr>
  </w:style>
  <w:style w:type="character" w:customStyle="1" w:styleId="divdocumentulliCharacter">
    <w:name w:val="div_document_ul_li Character"/>
    <w:basedOn w:val="DefaultParagraphFont"/>
  </w:style>
  <w:style w:type="table" w:customStyle="1" w:styleId="divdocumenttable">
    <w:name w:val="div_document_table"/>
    <w:basedOn w:val="TableNormal"/>
    <w:tblPr/>
  </w:style>
  <w:style w:type="paragraph" w:customStyle="1" w:styleId="divdocumentpaddedline">
    <w:name w:val="div_document_paddedline"/>
    <w:basedOn w:val="Normal"/>
  </w:style>
  <w:style w:type="character" w:customStyle="1" w:styleId="divdocumentjobtitle">
    <w:name w:val="div_document_jobtitle"/>
    <w:basedOn w:val="DefaultParagraphFont"/>
    <w:rPr>
      <w:b w:val="0"/>
      <w:bCs w:val="0"/>
    </w:rPr>
  </w:style>
  <w:style w:type="character" w:customStyle="1" w:styleId="divdocumentjobdates">
    <w:name w:val="div_document_jobdates"/>
    <w:basedOn w:val="DefaultParagraphFont"/>
    <w:rPr>
      <w:b w:val="0"/>
      <w:bCs w:val="0"/>
    </w:rPr>
  </w:style>
  <w:style w:type="character" w:customStyle="1" w:styleId="divdocumentcompanyname">
    <w:name w:val="div_document_companyname"/>
    <w:basedOn w:val="DefaultParagraphFont"/>
    <w:rPr>
      <w:b w:val="0"/>
      <w:bCs w:val="0"/>
    </w:rPr>
  </w:style>
  <w:style w:type="character" w:customStyle="1" w:styleId="divdocumentjobcity">
    <w:name w:val="div_document_jobcity"/>
    <w:basedOn w:val="DefaultParagraphFont"/>
    <w:rPr>
      <w:b w:val="0"/>
      <w:bCs w:val="0"/>
    </w:rPr>
  </w:style>
  <w:style w:type="paragraph" w:customStyle="1" w:styleId="divdocumentjobline">
    <w:name w:val="div_document_jobline"/>
    <w:basedOn w:val="Normal"/>
    <w:pPr>
      <w:pBdr>
        <w:top w:val="none" w:sz="0" w:space="5" w:color="auto"/>
      </w:pBdr>
    </w:pPr>
  </w:style>
  <w:style w:type="character" w:customStyle="1" w:styleId="divdocumentdegree">
    <w:name w:val="div_document_degree"/>
    <w:basedOn w:val="DefaultParagraphFont"/>
    <w:rPr>
      <w:b w:val="0"/>
      <w:bCs w:val="0"/>
    </w:rPr>
  </w:style>
  <w:style w:type="character" w:customStyle="1" w:styleId="divdocumenteducationjobcity">
    <w:name w:val="div_document_education_jobcity"/>
    <w:basedOn w:val="DefaultParagraphFont"/>
    <w:rPr>
      <w:b w:val="0"/>
      <w:bCs w:val="0"/>
    </w:rPr>
  </w:style>
  <w:style w:type="character" w:styleId="CommentReference">
    <w:name w:val="annotation reference"/>
    <w:basedOn w:val="DefaultParagraphFont"/>
    <w:uiPriority w:val="99"/>
    <w:semiHidden/>
    <w:unhideWhenUsed/>
    <w:rsid w:val="00532799"/>
    <w:rPr>
      <w:sz w:val="16"/>
      <w:szCs w:val="16"/>
    </w:rPr>
  </w:style>
  <w:style w:type="paragraph" w:styleId="CommentText">
    <w:name w:val="annotation text"/>
    <w:basedOn w:val="Normal"/>
    <w:link w:val="CommentTextChar"/>
    <w:uiPriority w:val="99"/>
    <w:semiHidden/>
    <w:unhideWhenUsed/>
    <w:rsid w:val="00532799"/>
    <w:pPr>
      <w:spacing w:line="240" w:lineRule="auto"/>
    </w:pPr>
    <w:rPr>
      <w:sz w:val="20"/>
      <w:szCs w:val="20"/>
    </w:rPr>
  </w:style>
  <w:style w:type="character" w:customStyle="1" w:styleId="CommentTextChar">
    <w:name w:val="Comment Text Char"/>
    <w:basedOn w:val="DefaultParagraphFont"/>
    <w:link w:val="CommentText"/>
    <w:uiPriority w:val="99"/>
    <w:semiHidden/>
    <w:rsid w:val="00532799"/>
  </w:style>
  <w:style w:type="paragraph" w:styleId="CommentSubject">
    <w:name w:val="annotation subject"/>
    <w:basedOn w:val="CommentText"/>
    <w:next w:val="CommentText"/>
    <w:link w:val="CommentSubjectChar"/>
    <w:uiPriority w:val="99"/>
    <w:semiHidden/>
    <w:unhideWhenUsed/>
    <w:rsid w:val="00532799"/>
    <w:rPr>
      <w:b/>
      <w:bCs/>
    </w:rPr>
  </w:style>
  <w:style w:type="character" w:customStyle="1" w:styleId="CommentSubjectChar">
    <w:name w:val="Comment Subject Char"/>
    <w:basedOn w:val="CommentTextChar"/>
    <w:link w:val="CommentSubject"/>
    <w:uiPriority w:val="99"/>
    <w:semiHidden/>
    <w:rsid w:val="005327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Jason Lewis</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Lewis</dc:title>
  <dc:creator>Jason Lewis</dc:creator>
  <cp:lastModifiedBy>Jason Lewis</cp:lastModifiedBy>
  <cp:revision>7</cp:revision>
  <dcterms:created xsi:type="dcterms:W3CDTF">2022-01-07T20:18:00Z</dcterms:created>
  <dcterms:modified xsi:type="dcterms:W3CDTF">2022-01-07T20:25:00Z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191245a8-e3df-49bf-8130-393e26f0599c</vt:lpwstr>
  </property>
  <property fmtid="{D5CDD505-2E9C-101B-9397-08002B2CF9AE}" pid="3" name="x1ye=0">
    <vt:lpwstr>+DEAAB+LCAAAAAAABAAVl7W2rVoQRD+IALfgBbi77wx3d77+nRvDYKxFV1fNohCYFGCUI1gBxzmW5zAE5nCYRQSSw1ECZ+9FmT/QZ0ZiZH+bKoyQJDHiaYCakF8FDkFu88psecT44rcU0+CwJRJfhWYGLYovw6blnavxcDmcPlRP5xxWYZ1UDsHCG1bwRCBCXgORMFnmGZUqzzlKZs9pfmuWNzwmQWRhYdRAICrTnQorajWHgMRpZ4hA7TXEhfJ</vt:lpwstr>
  </property>
  <property fmtid="{D5CDD505-2E9C-101B-9397-08002B2CF9AE}" pid="4" name="x1ye=1">
    <vt:lpwstr>BoAwXF8iNLFLTb5gT2CxA2zT0+iGypiovOi6Xm32xXp1/mGFJN6+5y3ZAohceSNZ3ellKOn6XeSlvh2JqaKwtBmzJeIrEVnpti8DF+mcar1YZ9hJ/UH4eQLQ0DgD7mgc14a9qKrpLhk9cmGPNLemaK2RR7ECXozkl4KWbocosuaYoUy5HO8gyd9RsGQ5SVKbe2UwfMrLjpFJpRsxBqgNgwngqM/2K+NEPMWTAxKt0P/Th5co0D1Q8oKHeM8L+VS</vt:lpwstr>
  </property>
  <property fmtid="{D5CDD505-2E9C-101B-9397-08002B2CF9AE}" pid="5" name="x1ye=10">
    <vt:lpwstr>KUMxjvNsNffhVrn6RJRU5/WZIg+x/bcWVS0O5haj5tGvORFxoufo4+pzeCa7idwxTtnsNM5I/+ITXJmm7Z+iDmR6iHCDbUi2vANNpCaKlji+NlZZayYbOh/6alk4WSDaW17RDWEpDJLj/9iCVh0R8JE7++L+5Ncn/FuH/GRlyahUvBHuknN++2FNZl/qYa/cYPCpSD4vb8dr0Mlk8kTZ2A9BMuOHsuzsMff02ZnJeDj5wuryui5WMFwRuEFMPav</vt:lpwstr>
  </property>
  <property fmtid="{D5CDD505-2E9C-101B-9397-08002B2CF9AE}" pid="6" name="x1ye=11">
    <vt:lpwstr>1APuQXEO8MCFeHdV1hKttBwnwo77cCusPHAUyERcMT34ZnSMAnJW9Z/+2Ps/J/t7YtXNnMXvavu3oCyyr24uP33gWEx3RBhTxLzrBETgcnUE3hY6XaziUUTXMV2a3obfTQlOa4JAcmRPmqIMSSR9sOo6zlNL4hXXNPRnk55gYKhRAw4xEKnKGPt/V4KbCSDEA9zwDTV/f0saewbJVlfm21H30gwE5enS7Rmz6u/rT00rsYGZ1vmV0Un5KxePxYi</vt:lpwstr>
  </property>
  <property fmtid="{D5CDD505-2E9C-101B-9397-08002B2CF9AE}" pid="7" name="x1ye=12">
    <vt:lpwstr>aQExTjlw6nLmMcgFdnAVmQPBKnEg5s5srF+TPyB3Sc9UyF6Pkqgo+Z16zIWnCTcyrUNLmDIK8EnhmWb828tEYvCJh9UKEGMeMVgRIQ0LohmKkCIH5hkP41/9jmFWwqO/d1VhMZpCFvlyWXgqyoymjshrWe7QqZalvtxd1G14Bmi1OczdQOrBA3r2Uq+OFXMCZlwVZUz1C1jxHSM+cO5aAdUc8ifOrFm7WZfoHvzKGXx7ebULdOIwqrMfj7uOTd3</vt:lpwstr>
  </property>
  <property fmtid="{D5CDD505-2E9C-101B-9397-08002B2CF9AE}" pid="8" name="x1ye=13">
    <vt:lpwstr>ZPP+0c0u8k7lXDv68EOpmbJkstRaNxbSHO/9RMa9J6ts2vK/64RrV7MykacTDOiX+wUpf5von0crnd6BrkNrrTi+rZws58YMzEI9rW7pnpI4Z0yFbIIeCjXDiDR/U0sMOUG4ZKV9E/tl3hoQBEBnmsBbX0T5x/wK/eaqIzln/ZFMQHZNCa4/UX47aPXViTHv9bvLMruZ0uF9/yC7WO7+N4YliLn347yQi046KJuDlb//S+m/REJZ4k7b0J4jmrB</vt:lpwstr>
  </property>
  <property fmtid="{D5CDD505-2E9C-101B-9397-08002B2CF9AE}" pid="9" name="x1ye=14">
    <vt:lpwstr>ZAUL66khM/sAQYdLleGROckgtD8yfc6EHziFqGSRZDsu3alN4q8enV+Ct6SQu3ha1wBxpE080Fbwt7TfsPAthkAnk/NAbS4iGnJ1fJ8hC7UuHDNv+EF5xpEB2kXKV/juhmC28pPZAWeGQDuGzpx7f375lk5Cw7xQnaUXxcsYi3h7h2+kQ/cBTwbEcgTcaWSWYasPh9mmQTASbdURWbI8KjGPu71GePlcjsNYf9mMUfc/KDbcKysPVnHo2BzDl0I</vt:lpwstr>
  </property>
  <property fmtid="{D5CDD505-2E9C-101B-9397-08002B2CF9AE}" pid="10" name="x1ye=15">
    <vt:lpwstr>18oYpcVNG0tMSCLbWM4jTp4SdcKt1PxQG2c8Twy+m45zMEPcQ3flG9QBGUSFc5iZQd5FqRd5hpXcVD8b1sMzguj6E1WesnBISQBy+cFK9YEVqCcTUMSa9jFWlU7LDdkJEldU8I/8jsnWi0r+SEK700MNfIW1M1Ik2N3cGE7lqZ2Dn73EcubxDLouvNkvcya16Zwx4JOK+RA0glI/A+vWEcQZ1ZWWOylYZB/AvqsfakceK06oXZIRLicm6bpDkuf</vt:lpwstr>
  </property>
  <property fmtid="{D5CDD505-2E9C-101B-9397-08002B2CF9AE}" pid="11" name="x1ye=16">
    <vt:lpwstr>z9OP2jTGXeRWM//mrbDEHX8kIUVfubdEJ59WnserK6n6jeNFJH73V4Fkj/8w44/5MbxDaCFas55FK0d1iFi/rNEksmDAulhiItMoesb0wpzd8iFEm0DDkP6dJMTb8CpFGPWn0Bz0QyFue1UhEGvCJELFTgC0VoNG4hjoeC3fvM+o9mdm/s4kQnnrUELig88/sKWKh/rLUViy+8V0Ztr0NqXWyplYfivupoBVvFy3YEjoQxkYteczUkbqnRaAg0/</vt:lpwstr>
  </property>
  <property fmtid="{D5CDD505-2E9C-101B-9397-08002B2CF9AE}" pid="12" name="x1ye=17">
    <vt:lpwstr>oboYgJhsKlsmt026tomCqWtu1dl8GjHd9+0UWbuAjkbguwX/la9wFt8eFZLswDwm8iJb6ulZprqJDnzDnQRkHFkRAlf3rGsPhsHEAYftluAb8qW+uUV7pMdeJDDL7mkHJiiyuAN2fSdtH03G9Md3mSr91DWGBDOsDdRs6N5+ola5zwwvJcHZC9bjbFVAbqQCsGaGWrSsh5wergXGIIK/UnAhmU98510iqz8y1Pv9Z6tP4seQ7hDUOIEci3c8ML2</vt:lpwstr>
  </property>
  <property fmtid="{D5CDD505-2E9C-101B-9397-08002B2CF9AE}" pid="13" name="x1ye=18">
    <vt:lpwstr>BAI4aWjiDUnblfGYj+63yLT3BLEY2rwGdxU4cjdrynStYxtKsgdoT9sn/w1tP/2ks17Nvvl6tXlCi0d2pryf1lAS/OZi9TQ7H3uv4HPE+LqOVLJ1IOxTD35rJxpR5HCmz5gVdBDz8KCD6zpTBnY0HtTbdzsByyI3bHS7Faoh3q8M3i+gsDRpr2Vl0F7V1G7gZVLi2Cse36UjXiJ53jEwrhpgs2TCBB+LtVGOUWOLGPStE5kqo4PVlmoQXQxmdPA</vt:lpwstr>
  </property>
  <property fmtid="{D5CDD505-2E9C-101B-9397-08002B2CF9AE}" pid="14" name="x1ye=19">
    <vt:lpwstr>HblX3tKw9DryuS+QNQx0EQlpW5CegzmmuCsyeiN5DjFs5LFThbeA5qDpYB5TZ9+wdfoUbocqkbDgiCo4l0RJBkNMTQ31s6zG4U1/T/mPI7ggkEAKAXbE/5awJgj6e3wkAvJOR22Rc55ib9uT53rQYllZfgGcy+/QV+LxF3zuQcyKNwVO+kbw/Q3mC/dgwcESR9ttvLzBQNXAfdiSvB3LeSII8eGbsEAoXvX4J+T/FIYJUvfebygUOd2TxYaWbtT</vt:lpwstr>
  </property>
  <property fmtid="{D5CDD505-2E9C-101B-9397-08002B2CF9AE}" pid="15" name="x1ye=2">
    <vt:lpwstr>iXLTiDUQDxYsX9TFC4IHKo/MBL+QhbzglMiPjmjeQ6aftxbFWkYsCc+RV3ZWXFAcdWSNZIptvLdRuWRi1BRkayb4g4mxCfK5kBRmNOQuSYKRICTug/HVXzU+/KghOZFUhNn0BMIcQ702tFy//WC3pyFjOK9oRoQUbpvPEdb+BTcXjgeAJxd+U76G8IwldW6joHNMdLCAzaWJPz0nWc5noy3m578xZQabisPFLRqeJ2jduWDfpMoicPFj7gGbg+u</vt:lpwstr>
  </property>
  <property fmtid="{D5CDD505-2E9C-101B-9397-08002B2CF9AE}" pid="16" name="x1ye=20">
    <vt:lpwstr>8Jq3Wg1rJXT3cSrnfcGkw36RmeGGsCU2i48K2LNU+v4hoHaFyptBgPrWQGP9HobVLdGQr4/i3E4MwAcqogHuUfvX0WFQ2MPfqAZu+tUnuyB6eY6ZoBFJ2+9BslgSOQVxMJs6DnFMkmdoGaX1fqavCoAcXow2oEs3a99STCKREeSGEDUWHab9FnuiZMuJGLx+OIwRQ5rV+RL4uIaj5qw3sB/KlZ/cuVtMqqqb+UlVdB55UPr3jxej1UbnB21uCb1</vt:lpwstr>
  </property>
  <property fmtid="{D5CDD505-2E9C-101B-9397-08002B2CF9AE}" pid="17" name="x1ye=21">
    <vt:lpwstr>LU4sBcqOc+fcToS7PfTSGk+OiFk8bQ/5PGVzOO8hsIggl+IFS4XO4sNn5debLr6UzkDE+dwD/7dIYBN/46/7g3XcgWtA0Xoiu6jEjv1/Q68DmoEdK8oGvK9LBv0Ajdt/2/hLYU5AZGf/FmjmhOsYdxZy1j5kINadr4IA++oxihS3HYqaCQETbJ/bX1sCgwLCfOqpQINO7UqJxHnvp4CfMKj6wVCJG5WZ/zUhQDLBOf1qr8/FPgW6qYJSriuh0lb</vt:lpwstr>
  </property>
  <property fmtid="{D5CDD505-2E9C-101B-9397-08002B2CF9AE}" pid="18" name="x1ye=22">
    <vt:lpwstr>E8xstwCwrFiA78/ijkiGvsJxr5dCkMpajSpcjo38/oRstHejIJXMDkyi3cFCokYcTdIfx59q9cuAg8IzzeJc/PKm6WamSsMxCGehfx7G2i/wTTcZrQ/RGIqRYj+RAvEhyAez+4sCHzgmZQsBEpM5dqLHLQoHo52SWURtqamkfdrpay3eN31mJiPeRInQXQ9kZhLcjieRCJEGhuWqDPHPekYLazn+AL50PcgAZuFdpL6fTEz/NDX9ICGg5bR/DCL</vt:lpwstr>
  </property>
  <property fmtid="{D5CDD505-2E9C-101B-9397-08002B2CF9AE}" pid="19" name="x1ye=23">
    <vt:lpwstr>oGLYWDhLcHPmcMDM5J3ykMT9PcAAp3EL7qrhm02gCNAWVP6nsbL+BCEYv6tqSCt5aKSgVKeh8hWMeMHQwSodI03sLLIj2lTb/RLaiHzzo85k/nTLL5ME03961TRGriqjVL5n2UUZ0KXu/T9xpfH3J8b4I1iS7ojLqlmKWzPO6iZ+d8fS6ELLNEXd4QMCkor5Y/R3/8l85AKZOHuCZEjmIqXuQkYTBaPYs7MgXlgCS/amanS6qlr/o6mXinzSPGV</vt:lpwstr>
  </property>
  <property fmtid="{D5CDD505-2E9C-101B-9397-08002B2CF9AE}" pid="20" name="x1ye=24">
    <vt:lpwstr>x37PnzYp8kDRqP4lEYPTUNRMxtxoJLpNfBvHvTW916VbXOTPUeXTzdZyTcKUMvac/TMgNbj/lAm1bSU68QIJlx02XlzIwLLiy/v0RV65F4lLLcBx+GZ5vRJaRL5T8Sdc2U/pdBaT/izi4I76+WNokm2impxOsvshTHTDxH2kWeTS3Xq9DV/2mCXX04X4TR7LSpGLvusxHUeJYTchg5RYPTNecxpnG74yKbUb72d9dE0HlT/DnRowwVLn5JwhKQJ</vt:lpwstr>
  </property>
  <property fmtid="{D5CDD505-2E9C-101B-9397-08002B2CF9AE}" pid="21" name="x1ye=25">
    <vt:lpwstr>hONvydTZho7MGQKxF2hzNg7l0S1KVzCJn2YkAAusDdOKIJE7FgcM1J8snGOhd+ag4G3mjiwJL6PT55iOxiPhUV4cGBGO7E/HGPmOavYUP6eLfM1fS8dvbmshjkk3rshI+zzaIPRiEFbe8to8nDNqTqt2aBLdxawF8jOl4Ks9y6HnXYZtqH+BJmkOVQz8yINXykgxgNz+YcUryKvXJz7I6k2ODkqPF8tpRT9iTGBSFXL6TpZlC9/ONMAMc3dPKJ2</vt:lpwstr>
  </property>
  <property fmtid="{D5CDD505-2E9C-101B-9397-08002B2CF9AE}" pid="22" name="x1ye=26">
    <vt:lpwstr>tEr3Amyd9l/Q2+TW1Sf4d9ZE6Tv/A88Q9Xg1iqDiQI9pIBVyAUk44WBfIl1LXt4AMv7MrqJKDcGugURoq1GIsqh8f4Zz7QYchGwzp3C/LOb02DiRD9TXlkRwxnyMy/SfGfYuQXMTs2bqy1c/RSd8zRoSBi0dhnggIN+fmJl0wO9J8+DXHkuEVz5Kt8HJNoPdib+ycpYvoECWrn8+Evyoevv2WaRZZZpVqs0WsiBB5wzssQCLzCSyKoUBzkaVxI/</vt:lpwstr>
  </property>
  <property fmtid="{D5CDD505-2E9C-101B-9397-08002B2CF9AE}" pid="23" name="x1ye=27">
    <vt:lpwstr>LC/011ShVb5X9v1n9/Zh6chIlcZTGO7FaqeiJEpry30Z9fs3lFze9hxIJr0jynj2J63YGMSXXbLvEKcGMPYOc4mfwJ8V/i6EoPjV8KIin5JR6dgD1SQEWMselxWLisZOt3g3xJhT55rfll/kZAB7HfgKJi3+CcUVR/7P4tsZ5o55jK7qOG3/uVg5P+WfKqqgq91Ml6TCTUFNs5B1shdbG68+fUtTHwUbqfppYS6LSpcaD8YL4g0TYCV9ncFOxda</vt:lpwstr>
  </property>
  <property fmtid="{D5CDD505-2E9C-101B-9397-08002B2CF9AE}" pid="24" name="x1ye=28">
    <vt:lpwstr>UNQEVnyJg7frjVxHbQYszEtNEc9IxxuB7naLwZxJtAc+8long9/ibI81Y1yrDKDB4zCtZ1AIzlGfJGWzMDPTbIVwp0Tk4sx8uhig5i33eP2LLnecjrnCQLSH8ZLnIRuheVnxdEiW0+Q1uPrqTI3OYxOo8ZH1xD/7iSKKW0lG2M6KfRs00WEHxpnTOg6i8yyn3sbxrFXXeaecY38UNnYwIa4T5bcTcHeQ6vcEhnXvXwNIpUZdFtaDia4f4IaL7GD</vt:lpwstr>
  </property>
  <property fmtid="{D5CDD505-2E9C-101B-9397-08002B2CF9AE}" pid="25" name="x1ye=29">
    <vt:lpwstr>tsa368TssEgWPc7iNCxmTXzLjOqh23Bi6ZH9Kbbnw74G5Sv2bBe3gGWWbe+FroHcyD0HgpYW9fZrQN+bbg42w7631F8Y5W6saSNA37eUpJwzVlt2aBaTdTky9Ce/olTiouyUoudU3gFZskhQXniXkkhH4bpV/yBxa2QPuu5WqLtmhof5+klNpujfiMULy2GbETY/gx41+oKdveogltIU12ORwX+HWL620E8RGW/fTsD+zmUB1GDhdJ9mKP/d5iE</vt:lpwstr>
  </property>
  <property fmtid="{D5CDD505-2E9C-101B-9397-08002B2CF9AE}" pid="26" name="x1ye=3">
    <vt:lpwstr>EVlXDyMD3Lp6T7QTPs5dGiWh5ZhG/pgCa3xP0xsxcKDFL4zspIhfwnX1hSgV8WjRZx5XJtn+8SaEFMtke3IkqAjs0pOIMmoZK3DY3/S24vFaxt4g6saTuidchc/p4GANOUpQdN8FXAyEllTNb83cn7amrNw1IG9+qZeOT24X73ObiQqTz8VPyaFlMEh3g/zpcfJikx8/26LdzveE77U9zz1ZGY1F60qwPWaKrGaPiMANqUIuoaGT/FUb7yvS2wz</vt:lpwstr>
  </property>
  <property fmtid="{D5CDD505-2E9C-101B-9397-08002B2CF9AE}" pid="27" name="x1ye=30">
    <vt:lpwstr>xMTv3naQ3mcAW8KVNRqdL9J1dna5GI+ANFOxQ9qKo+eOKnfmtu+82TIYJbccFphZ+vbDrWy8uDD0FKiFt6Uz27974DjwR+zvKngezK5NaqfeUpLRG3YtDXwEkLW5Qo2KXIzFBese3NGW6+E8vG11znBOCnaK+enJ+309HZ5p9LEl7c/bVM1zB906A3juWGH8iNR0mrCW2uf3fAZ9NXEOzKXbWWHRfnZ+03eBohe4Eqy7fwRCrtTH+9nP7B8+xd/</vt:lpwstr>
  </property>
  <property fmtid="{D5CDD505-2E9C-101B-9397-08002B2CF9AE}" pid="28" name="x1ye=31">
    <vt:lpwstr>FuY7gk4Y3wTTqkAy5MSLfPZOvr3dJC+fBDQjdJMFkI25Vw/gd4v6Q9gKmCGWRC9Qnyc3PovI+mes74H1FQHLHbuz57CP6DSNiFGoi2PlVVwahMwSzhFugKlmVfoYyXIlgUa1gqK8gmXXAoLr/cMTXbJnicuXHXiMo7HkpOGfhi068aQ46pTsbRZGf35J2SbHvcxSwwJwmJ4Q+gR51TFxEIa7dpmkX8BRFHt6BLCdzAR3hkpKl9eQ4BKrhNRwOOz</vt:lpwstr>
  </property>
  <property fmtid="{D5CDD505-2E9C-101B-9397-08002B2CF9AE}" pid="29" name="x1ye=32">
    <vt:lpwstr>8CFAPep2Hv/g+NqmP6trj4IgWHUa7KMEd/tyFGzSGlBqG/1Su1JIpLcaeo8JsU7SCtsxIwttAfYwAHUJXKxf9wr1IyOrBm6mq/xHVMKTB5C2rgmQ+KyD17Kb7O8fel6k1HZ2SJF/RagG88J2F8kJFRKWZOse46GPdUPdvh9llonhqAuFuKmizUS5RY0M3SK7bGNjcJRh9DoiGsUBjqear8v7x0xNYlNef0bsbyijhCCEpi0qWWG40xqpkA3b84U</vt:lpwstr>
  </property>
  <property fmtid="{D5CDD505-2E9C-101B-9397-08002B2CF9AE}" pid="30" name="x1ye=33">
    <vt:lpwstr>8xuHMkI5cT2OkJpLARt0EzZCdMSLF7A4mLobIErrE6EE5O6rVJxz3WMZSSXE8t5/4xv8kaGcol246Pc6zjDB/w+r/ptMitb/igRMLlihG4eZS5y53IQ4XkqLlqXS/4ysyoKAnnv3hakr5czeIzh+y4C5i9TXA18OZ48Kf4XMYbuJZfVJLFn24nv95qejZmiWc3KOoxLJxw+a7qUpaaCi/etdej7iJ0kKYSoRfIMD7D/aHNirU29cfMr5kfeMkWk</vt:lpwstr>
  </property>
  <property fmtid="{D5CDD505-2E9C-101B-9397-08002B2CF9AE}" pid="31" name="x1ye=34">
    <vt:lpwstr>LA3yZTWNyhVKRB5UnaFpgrHDNPb/KXXqZBbKMyaljKcw6fXMhuT7Oj0sQaJs/LXlsYbfs87yKEiQWip9d2YFsP8ayNtYiMkELE3cvn1QHXBQDfqNY6T2gU5stf84fTt5s3BkBnJ1N/tO3QeXbUqEmde6C84GUBMxcmZp310QAVKU7cqF9P5G7xvRvk1MnpP5juRbqffWBSQf7MkNF5HT5Vr8zdzb+kb2y8Sret05P8Tem7zwYhtG/fa/U4FKUKV</vt:lpwstr>
  </property>
  <property fmtid="{D5CDD505-2E9C-101B-9397-08002B2CF9AE}" pid="32" name="x1ye=35">
    <vt:lpwstr>wVxR3KFWKBb4P7CxSrOKGFXJI3puYyeVN9ZvYsVBc/1jCXziuerPu0MWRXdvT3b2CiDx4KLBUvTMcJg6W9k4jrDFqxtZYHpQrGd9Ib7LrEZvbmmCOIRuv0Rk+MRAkMc0OsbSosvCQWn4NIb7lvGwMfjLew5TuLM/pdxHMmmjj4eQqEbNzVnkSg5g7ugxvHcPKEmAZrnaBUum5mm6XpOc57jztlQPYFXQv0uf/N13GuDJd7PYiZ/BPxZmhRyDmP2</vt:lpwstr>
  </property>
  <property fmtid="{D5CDD505-2E9C-101B-9397-08002B2CF9AE}" pid="33" name="x1ye=36">
    <vt:lpwstr>pHaxqu7lCWPTNpaJxSD+C3z5b8QkcXUDDmUjWgK1yDTt6SBQdvzV0a4aK157P2Xba9zHpSles+rjBBUZXKl7IVGo4yGBb8hEv3ohrRmEl62fFkBeJ90iOUxmb862picNYn558IparFkJGmfQonjH/2JxgCri9JEcqKN0hw0D+oO0iatR4a+htr0Ktqbm85nOeAj+rFkcZsPxR5e9kMVKJ06SKyDIiwJEY0rrRCjGBMNvTkLcI08/6tZR74N1afx</vt:lpwstr>
  </property>
  <property fmtid="{D5CDD505-2E9C-101B-9397-08002B2CF9AE}" pid="34" name="x1ye=37">
    <vt:lpwstr>BGombH3tB7YalsPihgdI04cvY08WmpjGgJqOBUORK9OMjzGr7Ek+CE5CeE9u9bXK457YOos04rcVzWmJjIJGRqEUzwyeV1mn0u3Fl5GE9uSiAnjXgh6IIGof8kC2JhEbejPust+2txrdk3X7TSSsqFTmGTlySKjOF97INMSd1so7XqRPoBAlC0aeixSTdTAY8TqgllWjARjwLNaPheNzXR6kq7D+yVp8NhqPACh+QcCfjPcJQJeaZHhmdmj/PrX</vt:lpwstr>
  </property>
  <property fmtid="{D5CDD505-2E9C-101B-9397-08002B2CF9AE}" pid="35" name="x1ye=38">
    <vt:lpwstr>FkAeHdZf72as3rEngYPXLo4sD7XMAQ9KWUu2BFpX8umkw8ocxGm0l/ECrWVw3yedr//MQ8Q/997h8YfUojweogaKZ93OotHSLk+jncZ2GUHSs9XgANEVqIK7XCodoOTAzDz+LyBCoJN/KtvrnH1rqfLqJ78l5GXoj35tTwp7ET4byTHaLqQmYKTE3aKhB1xAm5hta7JN8HueB0+d1W1NeszWER02SyZqp3UhmCh5omWAxRrqgWiyTMjw0RuDo5X</vt:lpwstr>
  </property>
  <property fmtid="{D5CDD505-2E9C-101B-9397-08002B2CF9AE}" pid="36" name="x1ye=39">
    <vt:lpwstr>D5amPxjsLJFOnz5G0ujTcj2QVDJ5UGdZc/iidWv8QSjek4XCvFQqV0PcUECeOSQoPi+98q5Mssq9sN5vJ0/q0F84Mt1pcQlJck2V37NSJzHVbZgwb89gtSNb0AvempN/PqBbeL2RXAjgQ2MmULxMo0vIj/KWxwKCXnr9AkoxDTFd+BkonswcR/pwCJZLOWlEuQC0sl2JGIrkeWdQnZfterImJspf9jD89eD8ApvogGg+s0ofYe/N7il9axFMsf7</vt:lpwstr>
  </property>
  <property fmtid="{D5CDD505-2E9C-101B-9397-08002B2CF9AE}" pid="37" name="x1ye=4">
    <vt:lpwstr>GC96t2Yqe0jE98GwdUw4Xs7a/AF904EJpsL5uJwCaioDkJipL81c/WA7VO2MgggfwkZVaTU4m/Y2dWmzvK9MD7xtOoBm5vxkX80kbJqBQtXLu7ctt6Jy2qbFRNdywxI/wQ2lKy7kxgH5xWEOHw4nIn0N9ij2LLBQO8BtPklFhFjGsNYGya9Q0OhciX/5ZMSNxDQwwyTcGQJwSRx15XgOlPIwYpY1ukBehBDgbuGEzOtNSFGovhN/p5hfiVO0k3N</vt:lpwstr>
  </property>
  <property fmtid="{D5CDD505-2E9C-101B-9397-08002B2CF9AE}" pid="38" name="x1ye=40">
    <vt:lpwstr>pQIuS6AdY+Cyr5Pt8EvUI39lan64d+mL8/dnWwIqm+poMKerbt2C6xCDDTcZHYmvO8M4gPTdbD9dqGx9ovJ1pESCeEL7Cdoom+CntSj53gZr1/1H8JGxy6SHxayiFqlnchEbCbmpN2yXrZQbFsBNDcqLVTMbPmM5lPwYn0fP0tnk8LxR49lCkDB2wzprX+lI6Cp8iwVPEfreAnFqcgrM+SE/Jx4nPoYGtvPv6m6hRHWYgHvsoxcgJX4pRPLPb3J</vt:lpwstr>
  </property>
  <property fmtid="{D5CDD505-2E9C-101B-9397-08002B2CF9AE}" pid="39" name="x1ye=41">
    <vt:lpwstr>oA+HmJaO2bUZHKSQvdwC4HQ/MCTdeXWd+OyxxlohFMGIwMHoGXK5MCSUzy4a75j4tjjhCxYi5BOYhMPVrk5tW3we/TUryERydyEHqOqYHiUNEbZP6NT3zWrmM3GWalZUjwCZCVUUifDA7qBsLXbe1J3NdGj1xbvRY4N8ilhCP1mh9KKw0bkjkhMU7e3G9OlQCgZBVAbHmNWRVCWq2bmpU7Ta/x8TNC/b7+1uSfbmq9LxxjEkW/7DBymvySa8kyZ</vt:lpwstr>
  </property>
  <property fmtid="{D5CDD505-2E9C-101B-9397-08002B2CF9AE}" pid="40" name="x1ye=42">
    <vt:lpwstr>S6wCksTwZC/xf6CKZ6wfYAf9Stitlj9iiWZ1U2b1qv+kLVqFn3lVZ8FhIOV3WDldXunH7aOIfNXGKaG1+MplwezRByB3j3bH7JEPrT0GkWOFAZgn0DYd2tQ9pvlBxSTG6vWP7MRymRS4oNlUqk2qpwHryRx0e1Z5TOHced67MtTQRNiDqM8l6JH9+lKQnMoXmTRmvChRUeCTdrI14iE4Lk58bdUjeJRCX6g0cXQxvJ3nXFzGa2GitKIPIJpsA9W</vt:lpwstr>
  </property>
  <property fmtid="{D5CDD505-2E9C-101B-9397-08002B2CF9AE}" pid="41" name="x1ye=43">
    <vt:lpwstr>Xg/ZfXY4eQrm5v5NKsniecvbWIPKIzDOmuogT12RbiK+KTmwgHX7HdRLYgizZvJX+QwK9AgGCQe6rQG6glW1aEjYwzpIQxTxIwU+8BicjuC4/hIEXN6P82W+WPfScFdImWOygDrbBzln/B3/2zhVGFfcMBrQ43oVWWd1h6Yk/rbg+QyRp4Ma90zWw7rmPdz0H1m17ecJ4FySgfM6b57MBdWlXuG6HVoJ20E1+4TtTXvQ5sZUWN3vTGBQYE7boep</vt:lpwstr>
  </property>
  <property fmtid="{D5CDD505-2E9C-101B-9397-08002B2CF9AE}" pid="42" name="x1ye=44">
    <vt:lpwstr>om1EYqKw1pGsV2sDIJ3L3X9ugr437pSs40jb36Wtlf5NmxKwMdZb0tqfFq9LxjQWNbWo0l/Wjcblj+88zsB7/DXaa1UHrvv8Jvj7wrJdhoh+KZOEvPSHfPN3td1UZoGe7L6nTLGllxgdLbYUCHMctZU6bQyBBVGYJm35OQ2P0GcUFZrU/8DuryG12qiopC9wdAbgr//1OnYendns1uiFeqjgtmo+L9a+8n7vDTmZYmQ3Fb+fsXb9qOLwqaP38Bo</vt:lpwstr>
  </property>
  <property fmtid="{D5CDD505-2E9C-101B-9397-08002B2CF9AE}" pid="43" name="x1ye=45">
    <vt:lpwstr>TtSOggGnzj9nf49VMCaW8tWknaWF8AGnlZpE68aLXdErOHHFNn3WBmZ+QNwp5TSrzV2UaImZVvHGNNg9zJsen29zeaMkt6xqdGgvKz59GfFCgGUP3BC+1VTmNqxWaysDvFuZ/40Z9aZffirAp8YHIq3RkE2adJGaE32sbhdkJ0bGAV/pQ7oBoqD5CdXdEnYTbvK5CV74QupavBxkqipgvFah4RAXlqiVDZeInc2LrLcqXP/kIotwrgvUYGJGdmn</vt:lpwstr>
  </property>
  <property fmtid="{D5CDD505-2E9C-101B-9397-08002B2CF9AE}" pid="44" name="x1ye=46">
    <vt:lpwstr>Knj/2Jd08U1ivLRdNZ5T//r0135nIjPDI7XYY5nF8Mpw3lD1d0QlzpVXM8UfsJ4CXWZoILbjHwylHA4E2u720HIw3HnJR3W+b03mawz1RoLdWDFlUuPYGkHjvOMbfuNwl4lK+L35sJZw2kBUWBP4oQ5xKenKonTA7rtl7R0/EURTP6Q3SgPNwQyQuHnMKBJcgns2isg5lPm6EVzMDmtyFk2gzi5L7sAoFvxAaOlckCQLnWSXAzKdS9dKlGCYeP0</vt:lpwstr>
  </property>
  <property fmtid="{D5CDD505-2E9C-101B-9397-08002B2CF9AE}" pid="45" name="x1ye=47">
    <vt:lpwstr>7PVW+i/oY7GX5KTD9MhlaAduo9I84mYyO/llQcljURGfFgaGo527xKKrLXx0nkTlokjfOtreOCNR3d02xGmGUMaQmiNA6vbKdP4VI7eXciYeC2y/dx0WxP0ruyPhCY9DfYWQRz+FNb28cyV0ZO6T/bCix4ng/mlYLk/6tugESln6H3fW6l/Zma90pYp38WF/I1DxxbWgHqxEnmdQSOkjxm6XGe/FQkEIWO2xZOv66+GYrMe/R9MDtwCJOqCIb60</vt:lpwstr>
  </property>
  <property fmtid="{D5CDD505-2E9C-101B-9397-08002B2CF9AE}" pid="46" name="x1ye=48">
    <vt:lpwstr>ROgOctpDUvHOVOxiQ6WDvwHJ9R7n5bLimg/SXY1SEMc6y6fSU8K4gZ/Ih+cVE06mI510fIbWX3u7Xukpe3WyDlG9Jy9kxtb953m8Pf8sffE36MP5WYq6M2UtFQer1fuLIj7ClJA9x2rxKxS71K+i4oB6ePtoZtAFwNex/rx2PYsrccUFlkNUrNTEnHyL/lO0i3ptPwoOpIqFu1Ogb7mW43u93bL2zzfm2M1pkiZ1O742HfFLhU67ffzLKsZO8Q5</vt:lpwstr>
  </property>
  <property fmtid="{D5CDD505-2E9C-101B-9397-08002B2CF9AE}" pid="47" name="x1ye=49">
    <vt:lpwstr>zm8H88qk2QnJ05yNT7pXronpNdEd9y3BCpk8E6apWQ0m16BU9XtARRUJU4r/KX0jyrzomWa+5UjxoWKlGckYVFyrLgGNa1VikUo4D7s1pJXxjElN57GIONUgYc6v5+be0TOMdv7I89LzWpGBpeuMv/SBbUtd9E00J3Rx1LP+YToZq2v2l6bkt+N/7811cy2m1GQnC7b3Eyd3QlthIwoopaiaeWLuOtxBTyde2g4Nn8svaWYhB7Y+KAYG0ktpc+V</vt:lpwstr>
  </property>
  <property fmtid="{D5CDD505-2E9C-101B-9397-08002B2CF9AE}" pid="48" name="x1ye=5">
    <vt:lpwstr>ANcbdqlYTQ+Mnc1/CDB2r/LLGE1bo161/vXKEmBaWykTOXDLhPd+UapKibS51O9S7UGPaSb62Tdw1lGTUn5mL6KIeGDwN4YRvohX9PiVHlVfGTkBzzhLhXokdbrnWWe0ODPWJBJ5FRy6Kht1KvjQODFZtSVLB/egiCz1J8RWkqu+QCkiAMh+qm26ESWcIFGqjf91NPhZ2aW0VY25QrAKl4Jv6JxqxEetL3MFaPh3Mkkpq5n96C07gcAkrPejgvh</vt:lpwstr>
  </property>
  <property fmtid="{D5CDD505-2E9C-101B-9397-08002B2CF9AE}" pid="49" name="x1ye=50">
    <vt:lpwstr>jPLyGMC7JQlhYgVvDEVWoMZXjsBpj6bgRWaJzd/V2nHS58iBZ9/tr53UDLlaX7j5xx6w/SCo9SmKdTAOYt023PyhySg9Ka/0rnX1PeQC/a4QJ0/SwyEHVCOxMOT8rQsoQSeGgscm2IuKoAwXX+xYfs+im2CLjndPf+V/bOJ1rYmd/v//77H3QRH+H4MQAA</vt:lpwstr>
  </property>
  <property fmtid="{D5CDD505-2E9C-101B-9397-08002B2CF9AE}" pid="50" name="x1ye=6">
    <vt:lpwstr>wtvOLlwYHbiunMI9qwxMDA7tQpBKyl8cQ/caU5ws9V0CmxsGrts5qApwuW0F25hs1aCuyt/K0pEbjqGOuAiWTJyRJyjuCDTDy/c2n9CHKpYtlB8SMTgGc9P8p0gGyM/J0I4ITGzLGFwndEoKvHOlzJ/hfYFytHSDtSPCqOJiWrIZFvdtBRY+rPJGPBgLwF9heqZnR630oilKmbpDTL6t19sMUHP1kBa3rPPncnzQ2d0tx45kdt1vnJSf9uYIge5</vt:lpwstr>
  </property>
  <property fmtid="{D5CDD505-2E9C-101B-9397-08002B2CF9AE}" pid="51" name="x1ye=7">
    <vt:lpwstr>IkdO/ZAkaObBQK6+FWs6vvul9IwlBerNR73WfeylKdaXdIEzYBdHNeviCIoqlqCcNMGO/ZLEfCqI9AX/AX+zbfbyYRkbZLXW8JOZd8CxoPPDOUdY5BMfh40B1JZQPvZu0m8xXUUbcseETMoc+tf1sAC7UABdcS2Pn790BwzvGmlVeCGNHYrYETXBK6yW0Up1V+Gyr+EJOzsh9u7tRcr9Ze2qopHQvgXb6pU1H+SvLgEHZ/fXAom9euc4cdJWYoT</vt:lpwstr>
  </property>
  <property fmtid="{D5CDD505-2E9C-101B-9397-08002B2CF9AE}" pid="52" name="x1ye=8">
    <vt:lpwstr>klpYtzMgOhk//CZ3jYaGAYOEyHsqTAha/WWnbXT50CpqHdEwnXk9SOba5JC1xJzY3i1Bp4EiaKcrn1qKeegAwja6e8bVKJ85N662tWuKNRjY9PnT8SsH/TtGt0fav7PLOjWAi0Dg4CT4WG/0AM4gHm+j/UTgLKtmLB59AqQu+sZyZ4UAWuFXNo74/XFC7h/C6KdyTXYuFidC3H8HGPbzn/cCcUOMbRWgqOmhRVkyA20iva2OMxzrrnHd76gBcUE</vt:lpwstr>
  </property>
  <property fmtid="{D5CDD505-2E9C-101B-9397-08002B2CF9AE}" pid="53" name="x1ye=9">
    <vt:lpwstr>bC1PrHnw8zVMwusENpGY4xQYWlKaO7xbdvRV3xCNKFK5ayLCviVkx719I8Lq1kzCs/JmqEppBQstiPWq9HxWEdx7UK/2dJP5E2NNmbeoTQfR2SBvoosJimjmFB7uYMY66CG3Th/2loiY2PBt6BZCMeiw/AjnkAEMwfzxguf0fGE0BUlZbdbTIAFWVaJGULFullGExNhhZb/+YXqn/VK+RF5f3IKtx4nCtNR2j0t9UABb+KFayOMkNdOPQHLQ5MC</vt:lpwstr>
  </property>
</Properties>
</file>